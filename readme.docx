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AFAAB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52"/>
          <w:szCs w:val="52"/>
        </w:rPr>
      </w:pPr>
      <w:r>
        <w:rPr>
          <w:rFonts w:ascii="Helvetica Neue" w:hAnsi="Helvetica Neue" w:cs="Helvetica Neue"/>
          <w:b/>
          <w:bCs/>
          <w:color w:val="1B1F22"/>
          <w:sz w:val="52"/>
          <w:szCs w:val="52"/>
        </w:rPr>
        <w:t>Project Title</w:t>
      </w:r>
    </w:p>
    <w:p w14:paraId="7F6F582B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ab/>
        <w:t>CMPE 195 Senior Project</w:t>
      </w:r>
    </w:p>
    <w:p w14:paraId="6D9678F5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38"/>
          <w:szCs w:val="38"/>
          <w:u w:val="single" w:color="0A4DCC"/>
        </w:rPr>
      </w:pPr>
    </w:p>
    <w:p w14:paraId="40AB3B47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38"/>
          <w:szCs w:val="38"/>
          <w:u w:color="0A4DCC"/>
        </w:rPr>
      </w:pPr>
      <w:r>
        <w:rPr>
          <w:rFonts w:ascii="Helvetica Neue" w:hAnsi="Helvetica Neue" w:cs="Helvetica Neue"/>
          <w:b/>
          <w:bCs/>
          <w:color w:val="1B1F22"/>
          <w:sz w:val="38"/>
          <w:szCs w:val="38"/>
          <w:u w:color="0A4DCC"/>
        </w:rPr>
        <w:t>Getting Started</w:t>
      </w:r>
    </w:p>
    <w:p w14:paraId="040DD868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>
        <w:rPr>
          <w:rFonts w:ascii="Helvetica Neue" w:hAnsi="Helvetica Neue" w:cs="Helvetica Neue"/>
          <w:color w:val="1B1F22"/>
          <w:sz w:val="32"/>
          <w:szCs w:val="32"/>
          <w:u w:color="0A4DCC"/>
        </w:rPr>
        <w:t xml:space="preserve">These instructions will get you a copy of the project up and running on your local machine for development and testing purposes. </w:t>
      </w:r>
    </w:p>
    <w:p w14:paraId="2233B772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32"/>
          <w:szCs w:val="32"/>
          <w:u w:val="single" w:color="0A4DCC"/>
        </w:rPr>
      </w:pPr>
    </w:p>
    <w:p w14:paraId="35114397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32"/>
          <w:szCs w:val="32"/>
          <w:u w:color="0A4DCC"/>
        </w:rPr>
      </w:pPr>
      <w:r>
        <w:rPr>
          <w:rFonts w:ascii="Helvetica Neue" w:hAnsi="Helvetica Neue" w:cs="Helvetica Neue"/>
          <w:b/>
          <w:bCs/>
          <w:color w:val="1B1F22"/>
          <w:sz w:val="32"/>
          <w:szCs w:val="32"/>
          <w:u w:color="0A4DCC"/>
        </w:rPr>
        <w:t>Prerequisites</w:t>
      </w:r>
    </w:p>
    <w:p w14:paraId="725AD404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>
        <w:rPr>
          <w:rFonts w:ascii="Helvetica Neue" w:hAnsi="Helvetica Neue" w:cs="Helvetica Neue"/>
          <w:color w:val="1B1F22"/>
          <w:sz w:val="32"/>
          <w:szCs w:val="32"/>
          <w:u w:color="0A4DCC"/>
        </w:rPr>
        <w:t>(What things you need to install the software and how to install them)</w:t>
      </w:r>
    </w:p>
    <w:p w14:paraId="032B3883" w14:textId="3180799B" w:rsidR="0023115B" w:rsidRDefault="0023115B" w:rsidP="00B43D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 xml:space="preserve">Mac or Linux operating system </w:t>
      </w:r>
    </w:p>
    <w:p w14:paraId="629B6F7C" w14:textId="0010E4CF" w:rsidR="00B42FC5" w:rsidRDefault="00B42FC5" w:rsidP="00B43D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>Internet Connection</w:t>
      </w:r>
    </w:p>
    <w:p w14:paraId="7533ED8B" w14:textId="23D4DD61" w:rsidR="00F32C8C" w:rsidRDefault="00F32C8C" w:rsidP="00F32C8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>Python 2.7.13</w:t>
      </w:r>
    </w:p>
    <w:p w14:paraId="1EEAA087" w14:textId="2A1D0EDA" w:rsidR="005159B0" w:rsidRDefault="005159B0" w:rsidP="00F32C8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 xml:space="preserve">Pip </w:t>
      </w:r>
    </w:p>
    <w:p w14:paraId="40457214" w14:textId="03B28CE3" w:rsidR="00F32C8C" w:rsidRPr="00F32C8C" w:rsidRDefault="00F32C8C" w:rsidP="00F32C8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>Homebrew</w:t>
      </w:r>
    </w:p>
    <w:p w14:paraId="21848754" w14:textId="77777777" w:rsidR="00D66B79" w:rsidRDefault="00B43D95" w:rsidP="00B43D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>Django</w:t>
      </w:r>
    </w:p>
    <w:p w14:paraId="17752138" w14:textId="066542B6" w:rsidR="00C82115" w:rsidRPr="00C82115" w:rsidRDefault="00C82115" w:rsidP="00C8211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>Materialize</w:t>
      </w:r>
    </w:p>
    <w:p w14:paraId="19BCFA3C" w14:textId="00B86FCD" w:rsidR="00B43D95" w:rsidRDefault="00B140B2" w:rsidP="00B43D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>Postgres version 10</w:t>
      </w:r>
    </w:p>
    <w:p w14:paraId="47219735" w14:textId="60FD6928" w:rsidR="00B42FC5" w:rsidRDefault="00B42FC5" w:rsidP="00B43D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>Pyscopg2</w:t>
      </w:r>
    </w:p>
    <w:p w14:paraId="6C124A61" w14:textId="76AB8183" w:rsidR="00244B53" w:rsidRDefault="006914DA" w:rsidP="00B43D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 xml:space="preserve">Anaconda2 </w:t>
      </w:r>
      <w:r w:rsidR="00B26D39">
        <w:rPr>
          <w:rFonts w:ascii="Consolas" w:hAnsi="Consolas" w:cs="Consolas"/>
          <w:color w:val="1B1F22"/>
          <w:sz w:val="28"/>
          <w:szCs w:val="28"/>
          <w:u w:color="0A4DCC"/>
        </w:rPr>
        <w:t xml:space="preserve">version </w:t>
      </w:r>
      <w:r>
        <w:rPr>
          <w:rFonts w:ascii="Consolas" w:hAnsi="Consolas" w:cs="Consolas"/>
          <w:color w:val="1B1F22"/>
          <w:sz w:val="28"/>
          <w:szCs w:val="28"/>
          <w:u w:color="0A4DCC"/>
        </w:rPr>
        <w:t>5.0.1</w:t>
      </w:r>
    </w:p>
    <w:p w14:paraId="22D04FF7" w14:textId="2C987273" w:rsidR="00227555" w:rsidRDefault="00227555" w:rsidP="00B43D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>GlueViz</w:t>
      </w:r>
    </w:p>
    <w:p w14:paraId="1C93E312" w14:textId="61C8FD55" w:rsidR="006914DA" w:rsidRDefault="00B26D39" w:rsidP="00B43D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1B1F22"/>
          <w:sz w:val="28"/>
          <w:szCs w:val="28"/>
          <w:u w:color="0A4DCC"/>
        </w:rPr>
      </w:pPr>
      <w:r>
        <w:rPr>
          <w:rFonts w:ascii="Consolas" w:hAnsi="Consolas" w:cs="Consolas"/>
          <w:color w:val="1B1F22"/>
          <w:sz w:val="28"/>
          <w:szCs w:val="28"/>
          <w:u w:color="0A4DCC"/>
        </w:rPr>
        <w:t>Docker version 17.09</w:t>
      </w:r>
    </w:p>
    <w:p w14:paraId="01D89D5A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32"/>
          <w:szCs w:val="32"/>
          <w:u w:val="single" w:color="0A4DCC"/>
        </w:rPr>
      </w:pPr>
    </w:p>
    <w:p w14:paraId="189C760A" w14:textId="6B23D1F6" w:rsidR="00066A42" w:rsidRPr="00066A42" w:rsidRDefault="00066A42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0A4DCC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A4DCC"/>
          <w:sz w:val="32"/>
          <w:szCs w:val="32"/>
          <w:u w:val="single" w:color="0A4DCC"/>
        </w:rPr>
        <w:t xml:space="preserve">Note: </w:t>
      </w:r>
      <w:r>
        <w:rPr>
          <w:rFonts w:ascii="Helvetica Neue" w:hAnsi="Helvetica Neue" w:cs="Helvetica Neue"/>
          <w:bCs/>
          <w:color w:val="0A4DCC"/>
          <w:sz w:val="32"/>
          <w:szCs w:val="32"/>
        </w:rPr>
        <w:t xml:space="preserve"> “$”</w:t>
      </w:r>
      <w:r w:rsidR="00017E88">
        <w:rPr>
          <w:rFonts w:ascii="Helvetica Neue" w:hAnsi="Helvetica Neue" w:cs="Helvetica Neue"/>
          <w:bCs/>
          <w:color w:val="0A4DCC"/>
          <w:sz w:val="32"/>
          <w:szCs w:val="32"/>
        </w:rPr>
        <w:t xml:space="preserve"> symbol</w:t>
      </w:r>
      <w:bookmarkStart w:id="0" w:name="_GoBack"/>
      <w:bookmarkEnd w:id="0"/>
      <w:r>
        <w:rPr>
          <w:rFonts w:ascii="Helvetica Neue" w:hAnsi="Helvetica Neue" w:cs="Helvetica Neue"/>
          <w:bCs/>
          <w:color w:val="0A4DCC"/>
          <w:sz w:val="32"/>
          <w:szCs w:val="32"/>
        </w:rPr>
        <w:t xml:space="preserve"> </w:t>
      </w:r>
      <w:r w:rsidR="00017E88">
        <w:rPr>
          <w:rFonts w:ascii="Helvetica Neue" w:hAnsi="Helvetica Neue" w:cs="Helvetica Neue"/>
          <w:bCs/>
          <w:color w:val="0A4DCC"/>
          <w:sz w:val="32"/>
          <w:szCs w:val="32"/>
        </w:rPr>
        <w:t xml:space="preserve">represents </w:t>
      </w:r>
      <w:r>
        <w:rPr>
          <w:rFonts w:ascii="Helvetica Neue" w:hAnsi="Helvetica Neue" w:cs="Helvetica Neue"/>
          <w:bCs/>
          <w:color w:val="0A4DCC"/>
          <w:sz w:val="32"/>
          <w:szCs w:val="32"/>
        </w:rPr>
        <w:t>commands to be typed in terminal</w:t>
      </w:r>
    </w:p>
    <w:p w14:paraId="2917FEF3" w14:textId="77777777" w:rsidR="00066A42" w:rsidRDefault="00066A42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32"/>
          <w:szCs w:val="32"/>
          <w:u w:val="single" w:color="0A4DCC"/>
        </w:rPr>
      </w:pPr>
    </w:p>
    <w:p w14:paraId="6E193918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32"/>
          <w:szCs w:val="32"/>
          <w:u w:color="0A4DCC"/>
        </w:rPr>
      </w:pPr>
      <w:r>
        <w:rPr>
          <w:rFonts w:ascii="Helvetica Neue" w:hAnsi="Helvetica Neue" w:cs="Helvetica Neue"/>
          <w:b/>
          <w:bCs/>
          <w:color w:val="1B1F22"/>
          <w:sz w:val="32"/>
          <w:szCs w:val="32"/>
          <w:u w:color="0A4DCC"/>
        </w:rPr>
        <w:t>Installing</w:t>
      </w:r>
    </w:p>
    <w:p w14:paraId="02F3B774" w14:textId="6D9F54DC" w:rsidR="00D66B79" w:rsidRDefault="003F1917" w:rsidP="00F32C8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>
        <w:rPr>
          <w:rFonts w:ascii="Helvetica Neue" w:hAnsi="Helvetica Neue" w:cs="Helvetica Neue"/>
          <w:color w:val="1B1F22"/>
          <w:sz w:val="32"/>
          <w:szCs w:val="32"/>
          <w:u w:color="0A4DCC"/>
        </w:rPr>
        <w:t xml:space="preserve"> P</w:t>
      </w:r>
      <w:r w:rsidR="00F32C8C">
        <w:rPr>
          <w:rFonts w:ascii="Helvetica Neue" w:hAnsi="Helvetica Neue" w:cs="Helvetica Neue"/>
          <w:color w:val="1B1F22"/>
          <w:sz w:val="32"/>
          <w:szCs w:val="32"/>
          <w:u w:color="0A4DCC"/>
        </w:rPr>
        <w:t xml:space="preserve">lease make sure you have a stable </w:t>
      </w:r>
      <w:r w:rsidR="005159B0">
        <w:rPr>
          <w:rFonts w:ascii="Helvetica Neue" w:hAnsi="Helvetica Neue" w:cs="Helvetica Neue"/>
          <w:color w:val="1B1F22"/>
          <w:sz w:val="32"/>
          <w:szCs w:val="32"/>
          <w:u w:color="0A4DCC"/>
        </w:rPr>
        <w:t>Internet</w:t>
      </w:r>
      <w:r w:rsidR="00F32C8C">
        <w:rPr>
          <w:rFonts w:ascii="Helvetica Neue" w:hAnsi="Helvetica Neue" w:cs="Helvetica Neue"/>
          <w:color w:val="1B1F22"/>
          <w:sz w:val="32"/>
          <w:szCs w:val="32"/>
          <w:u w:color="0A4DCC"/>
        </w:rPr>
        <w:t xml:space="preserve"> </w:t>
      </w:r>
      <w:r w:rsidR="00354919">
        <w:rPr>
          <w:rFonts w:ascii="Helvetica Neue" w:hAnsi="Helvetica Neue" w:cs="Helvetica Neue"/>
          <w:color w:val="1B1F22"/>
          <w:sz w:val="32"/>
          <w:szCs w:val="32"/>
          <w:u w:color="0A4DCC"/>
        </w:rPr>
        <w:t xml:space="preserve"> </w:t>
      </w:r>
      <w:r w:rsidR="00F32C8C">
        <w:rPr>
          <w:rFonts w:ascii="Helvetica Neue" w:hAnsi="Helvetica Neue" w:cs="Helvetica Neue"/>
          <w:color w:val="1B1F22"/>
          <w:sz w:val="32"/>
          <w:szCs w:val="32"/>
          <w:u w:color="0A4DCC"/>
        </w:rPr>
        <w:t>connection.</w:t>
      </w:r>
    </w:p>
    <w:p w14:paraId="303239CB" w14:textId="47B1087C" w:rsidR="00891124" w:rsidRPr="00A02734" w:rsidRDefault="00891124" w:rsidP="0089112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A02734">
        <w:rPr>
          <w:rFonts w:ascii="Helvetica Neue" w:hAnsi="Helvetica Neue" w:cs="Helvetica Neue"/>
          <w:color w:val="1B1F22"/>
          <w:u w:color="0A4DCC"/>
        </w:rPr>
        <w:t>Download SeniorProject</w:t>
      </w:r>
      <w:r w:rsidR="00354919">
        <w:rPr>
          <w:rFonts w:ascii="Helvetica Neue" w:hAnsi="Helvetica Neue" w:cs="Helvetica Neue"/>
          <w:color w:val="1B1F22"/>
          <w:u w:color="0A4DCC"/>
        </w:rPr>
        <w:t xml:space="preserve">.zip </w:t>
      </w:r>
      <w:r w:rsidRPr="00A02734">
        <w:rPr>
          <w:rFonts w:ascii="Helvetica Neue" w:hAnsi="Helvetica Neue" w:cs="Helvetica Neue"/>
          <w:color w:val="1B1F22"/>
          <w:u w:color="0A4DCC"/>
        </w:rPr>
        <w:t>file and extract to your Documents folder</w:t>
      </w:r>
    </w:p>
    <w:p w14:paraId="045AC808" w14:textId="00BDA23C" w:rsidR="00F32C8C" w:rsidRDefault="005159B0" w:rsidP="00F32C8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>
        <w:rPr>
          <w:rFonts w:ascii="Helvetica Neue" w:hAnsi="Helvetica Neue" w:cs="Helvetica Neue"/>
          <w:color w:val="1B1F22"/>
          <w:sz w:val="32"/>
          <w:szCs w:val="32"/>
          <w:u w:color="0A4DCC"/>
        </w:rPr>
        <w:t>Python</w:t>
      </w:r>
    </w:p>
    <w:p w14:paraId="57FA9ABB" w14:textId="77777777" w:rsidR="00CD6046" w:rsidRDefault="00CD6046" w:rsidP="00CD6046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5159B0">
        <w:rPr>
          <w:rFonts w:ascii="Helvetica Neue" w:hAnsi="Helvetica Neue" w:cs="Helvetica Neue"/>
          <w:color w:val="1B1F22"/>
          <w:u w:color="0A4DCC"/>
        </w:rPr>
        <w:t xml:space="preserve">Go to </w:t>
      </w:r>
      <w:hyperlink r:id="rId5" w:history="1">
        <w:r w:rsidRPr="00363D95">
          <w:rPr>
            <w:rStyle w:val="Hyperlink"/>
            <w:rFonts w:ascii="Helvetica Neue" w:hAnsi="Helvetica Neue" w:cs="Helvetica Neue"/>
            <w:u w:color="0A4DCC"/>
          </w:rPr>
          <w:t>https://www.python.org/downloads/release/python-2713/</w:t>
        </w:r>
      </w:hyperlink>
      <w:r>
        <w:rPr>
          <w:rFonts w:ascii="Helvetica Neue" w:hAnsi="Helvetica Neue" w:cs="Helvetica Neue"/>
          <w:color w:val="1B1F22"/>
          <w:u w:color="0A4DCC"/>
        </w:rPr>
        <w:t xml:space="preserve"> </w:t>
      </w:r>
    </w:p>
    <w:p w14:paraId="440EE840" w14:textId="77777777" w:rsidR="00CD6046" w:rsidRPr="005B09C7" w:rsidRDefault="00CD6046" w:rsidP="00CD6046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>
        <w:rPr>
          <w:rFonts w:ascii="Helvetica Neue" w:hAnsi="Helvetica Neue" w:cs="Helvetica Neue"/>
          <w:color w:val="1B1F22"/>
          <w:u w:color="0A4DCC"/>
        </w:rPr>
        <w:lastRenderedPageBreak/>
        <w:t>Download</w:t>
      </w:r>
      <w:r w:rsidRPr="00912057">
        <w:t xml:space="preserve">: </w:t>
      </w:r>
      <w:r w:rsidRPr="00354919">
        <w:rPr>
          <w:rFonts w:ascii="Helvetica Neue" w:hAnsi="Helvetica Neue" w:cs="Helvetica Neue"/>
          <w:color w:val="1B1F22"/>
          <w:u w:color="0A4DCC"/>
        </w:rPr>
        <w:t>Mac OS X 64-bit/32-bit installer (pkg)</w:t>
      </w:r>
    </w:p>
    <w:p w14:paraId="0AF0C3CF" w14:textId="77777777" w:rsidR="00CD6046" w:rsidRDefault="00CD6046" w:rsidP="00CD6046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>
        <w:rPr>
          <w:rFonts w:ascii="Helvetica Neue" w:hAnsi="Helvetica Neue" w:cs="Helvetica Neue"/>
          <w:color w:val="1B1F22"/>
          <w:u w:color="0A4DCC"/>
        </w:rPr>
        <w:t>Once downloaded, click on the installer and follow the installation wizard.</w:t>
      </w:r>
    </w:p>
    <w:p w14:paraId="6B207A24" w14:textId="77777777" w:rsidR="00CD6046" w:rsidRPr="00CD6046" w:rsidRDefault="00CD6046" w:rsidP="00CD604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</w:p>
    <w:p w14:paraId="4D623CDF" w14:textId="7184A0A4" w:rsidR="00CD6046" w:rsidRDefault="00C95371" w:rsidP="00F32C8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>
        <w:rPr>
          <w:rFonts w:ascii="Helvetica Neue" w:hAnsi="Helvetica Neue" w:cs="Helvetica Neue"/>
          <w:color w:val="1B1F22"/>
          <w:sz w:val="32"/>
          <w:szCs w:val="32"/>
          <w:u w:color="0A4DCC"/>
        </w:rPr>
        <w:t>Install PIP (if not installed with python)</w:t>
      </w:r>
    </w:p>
    <w:p w14:paraId="47C07FDB" w14:textId="77777777" w:rsidR="00C95371" w:rsidRPr="00AE471E" w:rsidRDefault="00C95371" w:rsidP="00C9537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Style w:val="s1"/>
          <w:rFonts w:ascii="Menlo" w:hAnsi="Menlo" w:cs="Menlo"/>
          <w:color w:val="000000"/>
          <w:sz w:val="17"/>
          <w:szCs w:val="17"/>
        </w:rPr>
      </w:pPr>
      <w:r w:rsidRPr="00AE471E">
        <w:rPr>
          <w:rStyle w:val="s1"/>
          <w:rFonts w:ascii="Menlo" w:hAnsi="Menlo" w:cs="Menlo"/>
          <w:color w:val="000000"/>
          <w:sz w:val="17"/>
          <w:szCs w:val="17"/>
        </w:rPr>
        <w:t>$ curl -O http://python-distribute.org/distribute_setup.py</w:t>
      </w:r>
    </w:p>
    <w:p w14:paraId="3EF5DB36" w14:textId="77777777" w:rsidR="00C95371" w:rsidRPr="00AE471E" w:rsidRDefault="00C95371" w:rsidP="00C9537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Style w:val="s1"/>
          <w:rFonts w:ascii="Menlo" w:hAnsi="Menlo" w:cs="Menlo"/>
          <w:color w:val="000000"/>
          <w:sz w:val="17"/>
          <w:szCs w:val="17"/>
        </w:rPr>
      </w:pPr>
      <w:r w:rsidRPr="00AE471E">
        <w:rPr>
          <w:rStyle w:val="s1"/>
          <w:rFonts w:ascii="Menlo" w:hAnsi="Menlo" w:cs="Menlo"/>
          <w:color w:val="000000"/>
          <w:sz w:val="17"/>
          <w:szCs w:val="17"/>
        </w:rPr>
        <w:t>$ python distribute_setup.py</w:t>
      </w:r>
    </w:p>
    <w:p w14:paraId="78E77A9C" w14:textId="77777777" w:rsidR="00C95371" w:rsidRPr="00AE471E" w:rsidRDefault="00C95371" w:rsidP="00C9537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Style w:val="s1"/>
          <w:rFonts w:ascii="Menlo" w:hAnsi="Menlo" w:cs="Menlo"/>
          <w:color w:val="000000"/>
          <w:sz w:val="17"/>
          <w:szCs w:val="17"/>
        </w:rPr>
      </w:pPr>
      <w:r w:rsidRPr="00AE471E">
        <w:rPr>
          <w:rStyle w:val="s1"/>
          <w:rFonts w:ascii="Menlo" w:hAnsi="Menlo" w:cs="Menlo"/>
          <w:color w:val="000000"/>
          <w:sz w:val="17"/>
          <w:szCs w:val="17"/>
        </w:rPr>
        <w:t>$ curl -O https://raw.github.com/pypa/pip/master/contrib/get-pip.py</w:t>
      </w:r>
    </w:p>
    <w:p w14:paraId="6357A443" w14:textId="77777777" w:rsidR="00C95371" w:rsidRPr="00AE471E" w:rsidRDefault="00C95371" w:rsidP="00C9537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Style w:val="s1"/>
          <w:rFonts w:ascii="Menlo" w:hAnsi="Menlo" w:cs="Menlo"/>
          <w:color w:val="000000"/>
          <w:sz w:val="17"/>
          <w:szCs w:val="17"/>
        </w:rPr>
      </w:pPr>
      <w:r w:rsidRPr="00AE471E">
        <w:rPr>
          <w:rStyle w:val="s1"/>
          <w:rFonts w:ascii="Menlo" w:hAnsi="Menlo" w:cs="Menlo"/>
          <w:color w:val="000000"/>
          <w:sz w:val="17"/>
          <w:szCs w:val="17"/>
        </w:rPr>
        <w:t>$ python get-pip.py</w:t>
      </w:r>
    </w:p>
    <w:p w14:paraId="39BD684D" w14:textId="77777777" w:rsidR="00346DCE" w:rsidRDefault="00346DCE" w:rsidP="00346DC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color w:val="1B1F22"/>
          <w:u w:color="0A4DCC"/>
        </w:rPr>
      </w:pPr>
    </w:p>
    <w:p w14:paraId="71EF5DA1" w14:textId="51E8A262" w:rsidR="00C95371" w:rsidRPr="00A02734" w:rsidRDefault="00346DCE" w:rsidP="00C9537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 w:rsidRPr="00A02734">
        <w:rPr>
          <w:rFonts w:ascii="Helvetica Neue" w:hAnsi="Helvetica Neue" w:cs="Helvetica Neue"/>
          <w:color w:val="1B1F22"/>
          <w:sz w:val="32"/>
          <w:szCs w:val="32"/>
          <w:u w:color="0A4DCC"/>
        </w:rPr>
        <w:t>Install Homebrew</w:t>
      </w:r>
    </w:p>
    <w:p w14:paraId="7CC56EFB" w14:textId="12960B3B" w:rsidR="00DC26B7" w:rsidRDefault="00AE471E" w:rsidP="00DC26B7">
      <w:pPr>
        <w:pStyle w:val="p1"/>
        <w:numPr>
          <w:ilvl w:val="1"/>
          <w:numId w:val="5"/>
        </w:numPr>
        <w:rPr>
          <w:rStyle w:val="s1"/>
        </w:rPr>
      </w:pPr>
      <w:r>
        <w:rPr>
          <w:rStyle w:val="s1"/>
        </w:rPr>
        <w:t xml:space="preserve">$ </w:t>
      </w:r>
      <w:r w:rsidR="00DC26B7">
        <w:rPr>
          <w:rStyle w:val="s1"/>
        </w:rPr>
        <w:t xml:space="preserve">/usr/bin/ruby -e "$(curl -fsSL </w:t>
      </w:r>
      <w:hyperlink r:id="rId6" w:history="1">
        <w:r w:rsidR="00DC26B7" w:rsidRPr="009710F1">
          <w:rPr>
            <w:rStyle w:val="Hyperlink"/>
          </w:rPr>
          <w:t>https://raw.githubusercontent.com/Homebrew/install/master/install)</w:t>
        </w:r>
      </w:hyperlink>
      <w:r w:rsidR="00DC26B7">
        <w:rPr>
          <w:rStyle w:val="s1"/>
        </w:rPr>
        <w:t>"</w:t>
      </w:r>
    </w:p>
    <w:p w14:paraId="2ED5A717" w14:textId="77777777" w:rsidR="00DC26B7" w:rsidRDefault="00DC26B7" w:rsidP="00DC26B7">
      <w:pPr>
        <w:pStyle w:val="p1"/>
        <w:ind w:left="1440"/>
        <w:rPr>
          <w:rStyle w:val="s1"/>
        </w:rPr>
      </w:pPr>
    </w:p>
    <w:p w14:paraId="387F1B59" w14:textId="5577FBD7" w:rsidR="00DC26B7" w:rsidRPr="00A02734" w:rsidRDefault="00DC26B7" w:rsidP="00DC26B7">
      <w:pPr>
        <w:pStyle w:val="p1"/>
        <w:numPr>
          <w:ilvl w:val="0"/>
          <w:numId w:val="5"/>
        </w:numPr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 w:rsidRPr="00A02734">
        <w:rPr>
          <w:rFonts w:ascii="Helvetica Neue" w:hAnsi="Helvetica Neue" w:cs="Helvetica Neue"/>
          <w:color w:val="1B1F22"/>
          <w:sz w:val="32"/>
          <w:szCs w:val="32"/>
          <w:u w:color="0A4DCC"/>
        </w:rPr>
        <w:t>Install Django</w:t>
      </w:r>
    </w:p>
    <w:p w14:paraId="40DEB51B" w14:textId="21399BE5" w:rsidR="008B1DA0" w:rsidRPr="0066657D" w:rsidRDefault="00AE471E" w:rsidP="0020780C">
      <w:pPr>
        <w:pStyle w:val="ListParagraph"/>
        <w:numPr>
          <w:ilvl w:val="1"/>
          <w:numId w:val="5"/>
        </w:numPr>
        <w:rPr>
          <w:rStyle w:val="s1"/>
          <w:rFonts w:ascii="Menlo" w:hAnsi="Menlo" w:cs="Menlo"/>
          <w:color w:val="000000"/>
          <w:sz w:val="17"/>
          <w:szCs w:val="17"/>
        </w:rPr>
      </w:pPr>
      <w:r w:rsidRPr="0066657D">
        <w:rPr>
          <w:rStyle w:val="s1"/>
          <w:rFonts w:ascii="Menlo" w:hAnsi="Menlo" w:cs="Menlo"/>
          <w:color w:val="000000"/>
          <w:sz w:val="17"/>
          <w:szCs w:val="17"/>
        </w:rPr>
        <w:t xml:space="preserve">$ </w:t>
      </w:r>
      <w:r w:rsidR="0020780C" w:rsidRPr="0066657D">
        <w:rPr>
          <w:rStyle w:val="s1"/>
          <w:rFonts w:ascii="Menlo" w:hAnsi="Menlo" w:cs="Menlo"/>
          <w:color w:val="000000"/>
          <w:sz w:val="17"/>
          <w:szCs w:val="17"/>
        </w:rPr>
        <w:t>pip install Django</w:t>
      </w:r>
    </w:p>
    <w:p w14:paraId="094FCDA1" w14:textId="77777777" w:rsidR="0020780C" w:rsidRDefault="0020780C" w:rsidP="0020780C">
      <w:pPr>
        <w:pStyle w:val="ListParagraph"/>
        <w:ind w:left="1440"/>
      </w:pPr>
    </w:p>
    <w:p w14:paraId="5284B7E4" w14:textId="1B3EB8E8" w:rsidR="0020780C" w:rsidRPr="0066657D" w:rsidRDefault="0020780C" w:rsidP="0066657D">
      <w:pPr>
        <w:pStyle w:val="p1"/>
        <w:numPr>
          <w:ilvl w:val="0"/>
          <w:numId w:val="5"/>
        </w:numPr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 w:rsidRPr="0066657D">
        <w:rPr>
          <w:rFonts w:ascii="Helvetica Neue" w:hAnsi="Helvetica Neue" w:cs="Helvetica Neue"/>
          <w:color w:val="1B1F22"/>
          <w:sz w:val="32"/>
          <w:szCs w:val="32"/>
          <w:u w:color="0A4DCC"/>
        </w:rPr>
        <w:t>Install Materialize</w:t>
      </w:r>
    </w:p>
    <w:p w14:paraId="72EC016C" w14:textId="77777777" w:rsidR="0020780C" w:rsidRDefault="0020780C" w:rsidP="0020780C">
      <w:pPr>
        <w:pStyle w:val="p1"/>
        <w:numPr>
          <w:ilvl w:val="1"/>
          <w:numId w:val="5"/>
        </w:numPr>
      </w:pPr>
      <w:r>
        <w:rPr>
          <w:rStyle w:val="s1"/>
        </w:rPr>
        <w:t>pip install django-materialize-css</w:t>
      </w:r>
    </w:p>
    <w:p w14:paraId="3F5BA37F" w14:textId="77777777" w:rsidR="0020780C" w:rsidRPr="0020780C" w:rsidRDefault="0020780C" w:rsidP="0020780C"/>
    <w:p w14:paraId="14AFA5FC" w14:textId="0301EB5E" w:rsidR="00F043FA" w:rsidRPr="0066657D" w:rsidRDefault="00D92F21" w:rsidP="00F043FA">
      <w:pPr>
        <w:pStyle w:val="p1"/>
        <w:numPr>
          <w:ilvl w:val="0"/>
          <w:numId w:val="5"/>
        </w:numPr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 w:rsidRPr="0066657D">
        <w:rPr>
          <w:rFonts w:ascii="Helvetica Neue" w:hAnsi="Helvetica Neue" w:cs="Helvetica Neue"/>
          <w:color w:val="1B1F22"/>
          <w:sz w:val="32"/>
          <w:szCs w:val="32"/>
          <w:u w:color="0A4DCC"/>
        </w:rPr>
        <w:t>Install Postgres</w:t>
      </w:r>
    </w:p>
    <w:p w14:paraId="763620A6" w14:textId="02BA6112" w:rsidR="008B1DA0" w:rsidRDefault="008B1DA0" w:rsidP="00390C8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390C8F">
        <w:rPr>
          <w:rFonts w:ascii="Helvetica Neue" w:hAnsi="Helvetica Neue" w:cs="Helvetica Neue"/>
          <w:color w:val="1B1F22"/>
          <w:u w:color="0A4DCC"/>
        </w:rPr>
        <w:t xml:space="preserve">Go to </w:t>
      </w:r>
      <w:hyperlink r:id="rId7" w:history="1">
        <w:r w:rsidR="00E638E6" w:rsidRPr="00390C8F">
          <w:rPr>
            <w:rFonts w:ascii="Helvetica Neue" w:hAnsi="Helvetica Neue" w:cs="Helvetica Neue"/>
            <w:color w:val="1B1F22"/>
            <w:u w:color="0A4DCC"/>
          </w:rPr>
          <w:t>https://www.enterprisedb.com/downloads/postgres-postgresql-downloads#macosx</w:t>
        </w:r>
      </w:hyperlink>
    </w:p>
    <w:p w14:paraId="6F7B5AE2" w14:textId="77777777" w:rsidR="00390C8F" w:rsidRPr="00390C8F" w:rsidRDefault="00390C8F" w:rsidP="00390C8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color w:val="1B1F22"/>
          <w:u w:color="0A4DCC"/>
        </w:rPr>
      </w:pPr>
    </w:p>
    <w:p w14:paraId="432AAEB4" w14:textId="19098A18" w:rsidR="00E638E6" w:rsidRDefault="00E638E6" w:rsidP="00390C8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390C8F">
        <w:rPr>
          <w:rFonts w:ascii="Helvetica Neue" w:hAnsi="Helvetica Neue" w:cs="Helvetica Neue"/>
          <w:color w:val="1B1F22"/>
          <w:u w:color="0A4DCC"/>
        </w:rPr>
        <w:t>Select PostgreSQL 10.1 and Mac OS X from the drop down and click on Download</w:t>
      </w:r>
    </w:p>
    <w:p w14:paraId="6A5A879C" w14:textId="77777777" w:rsidR="00390C8F" w:rsidRPr="00390C8F" w:rsidRDefault="00390C8F" w:rsidP="00390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</w:p>
    <w:p w14:paraId="7E263F8C" w14:textId="77777777" w:rsidR="00E638E6" w:rsidRDefault="00E638E6" w:rsidP="00E638E6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>
        <w:rPr>
          <w:rFonts w:ascii="Helvetica Neue" w:hAnsi="Helvetica Neue" w:cs="Helvetica Neue"/>
          <w:color w:val="1B1F22"/>
          <w:u w:color="0A4DCC"/>
        </w:rPr>
        <w:t>Once downloaded, click on the installer and follow the installation wizard.</w:t>
      </w:r>
    </w:p>
    <w:p w14:paraId="422475BE" w14:textId="77777777" w:rsidR="00390C8F" w:rsidRPr="00390C8F" w:rsidRDefault="00390C8F" w:rsidP="00390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</w:p>
    <w:p w14:paraId="46E9F930" w14:textId="31875E94" w:rsidR="00E638E6" w:rsidRDefault="00E638E6" w:rsidP="00390C8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390C8F">
        <w:rPr>
          <w:rFonts w:ascii="Helvetica Neue" w:hAnsi="Helvetica Neue" w:cs="Helvetica Neue"/>
          <w:color w:val="1B1F22"/>
          <w:u w:color="0A4DCC"/>
        </w:rPr>
        <w:t>Use default setting when prompted for Installation directory</w:t>
      </w:r>
    </w:p>
    <w:p w14:paraId="453C63DC" w14:textId="77777777" w:rsidR="00390C8F" w:rsidRPr="00390C8F" w:rsidRDefault="00390C8F" w:rsidP="00390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</w:p>
    <w:p w14:paraId="1C60CF01" w14:textId="19A7564F" w:rsidR="00E638E6" w:rsidRDefault="00E638E6" w:rsidP="00390C8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390C8F">
        <w:rPr>
          <w:rFonts w:ascii="Helvetica Neue" w:hAnsi="Helvetica Neue" w:cs="Helvetica Neue"/>
          <w:color w:val="1B1F22"/>
          <w:u w:color="0A4DCC"/>
        </w:rPr>
        <w:t>Use select All Components option when prompted</w:t>
      </w:r>
    </w:p>
    <w:p w14:paraId="741C6374" w14:textId="77777777" w:rsidR="00390C8F" w:rsidRPr="00390C8F" w:rsidRDefault="00390C8F" w:rsidP="00390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</w:p>
    <w:p w14:paraId="43A6E685" w14:textId="593DB2A8" w:rsidR="00E638E6" w:rsidRDefault="00E638E6" w:rsidP="00390C8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390C8F">
        <w:rPr>
          <w:rFonts w:ascii="Helvetica Neue" w:hAnsi="Helvetica Neue" w:cs="Helvetica Neue"/>
          <w:color w:val="1B1F22"/>
          <w:u w:color="0A4DCC"/>
        </w:rPr>
        <w:t>Enter “admin” for password</w:t>
      </w:r>
    </w:p>
    <w:p w14:paraId="45E0B634" w14:textId="77777777" w:rsidR="00390C8F" w:rsidRPr="00390C8F" w:rsidRDefault="00390C8F" w:rsidP="00390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</w:p>
    <w:p w14:paraId="76F2BCB0" w14:textId="0C27055F" w:rsidR="00E638E6" w:rsidRDefault="00E638E6" w:rsidP="00390C8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390C8F">
        <w:rPr>
          <w:rFonts w:ascii="Helvetica Neue" w:hAnsi="Helvetica Neue" w:cs="Helvetica Neue"/>
          <w:color w:val="1B1F22"/>
          <w:u w:color="0A4DCC"/>
        </w:rPr>
        <w:t>Enter port 5432 for port selection</w:t>
      </w:r>
    </w:p>
    <w:p w14:paraId="3D95C17A" w14:textId="77777777" w:rsidR="00390C8F" w:rsidRPr="00390C8F" w:rsidRDefault="00390C8F" w:rsidP="00390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</w:p>
    <w:p w14:paraId="2EFBC7A6" w14:textId="09B2259A" w:rsidR="00E638E6" w:rsidRDefault="00E638E6" w:rsidP="00390C8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390C8F">
        <w:rPr>
          <w:rFonts w:ascii="Helvetica Neue" w:hAnsi="Helvetica Neue" w:cs="Helvetica Neue"/>
          <w:color w:val="1B1F22"/>
          <w:u w:color="0A4DCC"/>
        </w:rPr>
        <w:t>If prompted for accepting internet collection, Click on Allow button</w:t>
      </w:r>
    </w:p>
    <w:p w14:paraId="406A419B" w14:textId="77777777" w:rsidR="00390C8F" w:rsidRPr="00390C8F" w:rsidRDefault="00390C8F" w:rsidP="00390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</w:p>
    <w:p w14:paraId="5005CDBA" w14:textId="0243EB04" w:rsidR="00E638E6" w:rsidRDefault="00E638E6" w:rsidP="00390C8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390C8F">
        <w:rPr>
          <w:rFonts w:ascii="Helvetica Neue" w:hAnsi="Helvetica Neue" w:cs="Helvetica Neue"/>
          <w:color w:val="1B1F22"/>
          <w:u w:color="0A4DCC"/>
        </w:rPr>
        <w:t>Click on finish to finish the installation</w:t>
      </w:r>
    </w:p>
    <w:p w14:paraId="285A9E6F" w14:textId="77777777" w:rsidR="00AF50BA" w:rsidRPr="00390C8F" w:rsidRDefault="00AF50BA" w:rsidP="00390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</w:p>
    <w:p w14:paraId="377CDE91" w14:textId="4C733D23" w:rsidR="00AF50BA" w:rsidRDefault="00AF50BA" w:rsidP="00AF50BA">
      <w:pPr>
        <w:pStyle w:val="p1"/>
        <w:ind w:left="1080"/>
        <w:rPr>
          <w:rStyle w:val="s1"/>
          <w:b/>
        </w:rPr>
      </w:pPr>
      <w:r w:rsidRPr="00390C8F">
        <w:rPr>
          <w:rStyle w:val="s1"/>
          <w:b/>
        </w:rPr>
        <w:t>Import DB</w:t>
      </w:r>
    </w:p>
    <w:p w14:paraId="1C50740B" w14:textId="77777777" w:rsidR="00390C8F" w:rsidRPr="00390C8F" w:rsidRDefault="00390C8F" w:rsidP="00AF50BA">
      <w:pPr>
        <w:pStyle w:val="p1"/>
        <w:ind w:left="1080"/>
        <w:rPr>
          <w:rStyle w:val="s1"/>
          <w:b/>
        </w:rPr>
      </w:pPr>
    </w:p>
    <w:p w14:paraId="12592DEF" w14:textId="63A1F85A" w:rsidR="00E638E6" w:rsidRPr="00390C8F" w:rsidRDefault="005F416F" w:rsidP="00390C8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390C8F">
        <w:rPr>
          <w:rFonts w:ascii="Helvetica Neue" w:hAnsi="Helvetica Neue" w:cs="Helvetica Neue"/>
          <w:color w:val="1B1F22"/>
          <w:u w:color="0A4DCC"/>
        </w:rPr>
        <w:t>Go to the SeniorProject folder or cd into SeniorProject folder in your terminal</w:t>
      </w:r>
    </w:p>
    <w:p w14:paraId="57C17294" w14:textId="3DF595A5" w:rsidR="005F416F" w:rsidRDefault="00390C8F" w:rsidP="005F416F">
      <w:pPr>
        <w:pStyle w:val="p1"/>
        <w:numPr>
          <w:ilvl w:val="1"/>
          <w:numId w:val="5"/>
        </w:numPr>
        <w:rPr>
          <w:rStyle w:val="s1"/>
        </w:rPr>
      </w:pPr>
      <w:r>
        <w:rPr>
          <w:rStyle w:val="s1"/>
        </w:rPr>
        <w:t xml:space="preserve">$ </w:t>
      </w:r>
      <w:r w:rsidR="005F416F">
        <w:rPr>
          <w:rStyle w:val="s1"/>
        </w:rPr>
        <w:t>psql –h localhost –p 5432 –U postgres</w:t>
      </w:r>
    </w:p>
    <w:p w14:paraId="0088987C" w14:textId="2F289EAE" w:rsidR="005F416F" w:rsidRDefault="005F416F" w:rsidP="005F416F">
      <w:pPr>
        <w:pStyle w:val="p1"/>
        <w:numPr>
          <w:ilvl w:val="2"/>
          <w:numId w:val="5"/>
        </w:numPr>
        <w:rPr>
          <w:rStyle w:val="s1"/>
        </w:rPr>
      </w:pPr>
      <w:r>
        <w:rPr>
          <w:rStyle w:val="s1"/>
        </w:rPr>
        <w:t>Enter “admin” when promoted password</w:t>
      </w:r>
    </w:p>
    <w:p w14:paraId="3C62A389" w14:textId="04DC7A34" w:rsidR="005F416F" w:rsidRDefault="005F416F" w:rsidP="005F416F">
      <w:pPr>
        <w:pStyle w:val="p1"/>
        <w:numPr>
          <w:ilvl w:val="2"/>
          <w:numId w:val="5"/>
        </w:numPr>
        <w:rPr>
          <w:rStyle w:val="s1"/>
        </w:rPr>
      </w:pPr>
      <w:r>
        <w:rPr>
          <w:rStyle w:val="s1"/>
        </w:rPr>
        <w:t>Type cmd -&gt; CREATE DATABASE</w:t>
      </w:r>
      <w:r w:rsidR="00F667CC">
        <w:rPr>
          <w:rStyle w:val="s1"/>
        </w:rPr>
        <w:t xml:space="preserve"> restaurantdb; -&gt; Enter -&gt; CTRL-z</w:t>
      </w:r>
    </w:p>
    <w:p w14:paraId="3B64637D" w14:textId="77777777" w:rsidR="00F667CC" w:rsidRDefault="00F667CC" w:rsidP="00F667CC">
      <w:pPr>
        <w:pStyle w:val="p1"/>
        <w:ind w:left="1440"/>
        <w:rPr>
          <w:rStyle w:val="s1"/>
        </w:rPr>
      </w:pPr>
    </w:p>
    <w:p w14:paraId="15497C24" w14:textId="4A2D426E" w:rsidR="00F667CC" w:rsidRPr="00390C8F" w:rsidRDefault="00390C8F" w:rsidP="00F667CC">
      <w:pPr>
        <w:pStyle w:val="p1"/>
        <w:numPr>
          <w:ilvl w:val="1"/>
          <w:numId w:val="5"/>
        </w:numPr>
        <w:rPr>
          <w:rStyle w:val="s1"/>
        </w:rPr>
      </w:pPr>
      <w:r>
        <w:rPr>
          <w:rStyle w:val="s1"/>
        </w:rPr>
        <w:t xml:space="preserve">$ </w:t>
      </w:r>
      <w:r w:rsidR="00F667CC" w:rsidRPr="00390C8F">
        <w:rPr>
          <w:rStyle w:val="s1"/>
        </w:rPr>
        <w:t>psql –h localhost –p 5432 –U postgres</w:t>
      </w:r>
      <w:r w:rsidR="00F667CC" w:rsidRPr="00390C8F">
        <w:rPr>
          <w:rStyle w:val="s1"/>
        </w:rPr>
        <w:t xml:space="preserve"> restaurantdb &lt; outfile</w:t>
      </w:r>
    </w:p>
    <w:p w14:paraId="350A6719" w14:textId="77777777" w:rsidR="0020780C" w:rsidRPr="00F667CC" w:rsidRDefault="0020780C" w:rsidP="0020780C">
      <w:pPr>
        <w:pStyle w:val="p1"/>
        <w:ind w:left="1440"/>
        <w:rPr>
          <w:rStyle w:val="s1"/>
          <w:sz w:val="14"/>
          <w:szCs w:val="14"/>
        </w:rPr>
      </w:pPr>
    </w:p>
    <w:p w14:paraId="1948C3A2" w14:textId="23B903B9" w:rsidR="00F667CC" w:rsidRPr="00F5193B" w:rsidRDefault="0020780C" w:rsidP="00F667CC">
      <w:pPr>
        <w:pStyle w:val="p1"/>
        <w:numPr>
          <w:ilvl w:val="0"/>
          <w:numId w:val="5"/>
        </w:numPr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 w:rsidRPr="00F5193B">
        <w:rPr>
          <w:rFonts w:ascii="Helvetica Neue" w:hAnsi="Helvetica Neue" w:cs="Helvetica Neue"/>
          <w:color w:val="1B1F22"/>
          <w:sz w:val="32"/>
          <w:szCs w:val="32"/>
          <w:u w:color="0A4DCC"/>
        </w:rPr>
        <w:t>Install psycopg2</w:t>
      </w:r>
    </w:p>
    <w:p w14:paraId="01DE79C1" w14:textId="7339F4DF" w:rsidR="0020780C" w:rsidRDefault="00F5193B" w:rsidP="0020780C">
      <w:pPr>
        <w:pStyle w:val="p1"/>
        <w:numPr>
          <w:ilvl w:val="1"/>
          <w:numId w:val="5"/>
        </w:numPr>
        <w:rPr>
          <w:rStyle w:val="s1"/>
        </w:rPr>
      </w:pPr>
      <w:r>
        <w:rPr>
          <w:rStyle w:val="s1"/>
        </w:rPr>
        <w:t xml:space="preserve">$ </w:t>
      </w:r>
      <w:r w:rsidR="0020780C">
        <w:rPr>
          <w:rStyle w:val="s1"/>
        </w:rPr>
        <w:t>pip install psycopg2</w:t>
      </w:r>
    </w:p>
    <w:p w14:paraId="14801436" w14:textId="77777777" w:rsidR="00F66E59" w:rsidRDefault="00F66E59" w:rsidP="00F66E59">
      <w:pPr>
        <w:pStyle w:val="p1"/>
        <w:ind w:left="1440"/>
        <w:rPr>
          <w:rStyle w:val="s1"/>
        </w:rPr>
      </w:pPr>
    </w:p>
    <w:p w14:paraId="0BD09897" w14:textId="0D7CBB6C" w:rsidR="0020780C" w:rsidRPr="00515B95" w:rsidRDefault="0042515E" w:rsidP="0020780C">
      <w:pPr>
        <w:pStyle w:val="p1"/>
        <w:numPr>
          <w:ilvl w:val="0"/>
          <w:numId w:val="5"/>
        </w:numPr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 w:rsidRPr="00515B95">
        <w:rPr>
          <w:rFonts w:ascii="Helvetica Neue" w:hAnsi="Helvetica Neue" w:cs="Helvetica Neue"/>
          <w:color w:val="1B1F22"/>
          <w:sz w:val="32"/>
          <w:szCs w:val="32"/>
          <w:u w:color="0A4DCC"/>
        </w:rPr>
        <w:t>Install Anaconda</w:t>
      </w:r>
    </w:p>
    <w:p w14:paraId="386F61C4" w14:textId="00756935" w:rsidR="0042515E" w:rsidRPr="00515B95" w:rsidRDefault="0042515E" w:rsidP="00515B9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515B95">
        <w:rPr>
          <w:rFonts w:ascii="Helvetica Neue" w:hAnsi="Helvetica Neue" w:cs="Helvetica Neue"/>
          <w:color w:val="1B1F22"/>
          <w:u w:color="0A4DCC"/>
        </w:rPr>
        <w:t xml:space="preserve">Go to </w:t>
      </w:r>
      <w:hyperlink r:id="rId8" w:history="1">
        <w:r w:rsidRPr="00515B95">
          <w:rPr>
            <w:rFonts w:ascii="Helvetica Neue" w:hAnsi="Helvetica Neue" w:cs="Helvetica Neue"/>
            <w:color w:val="1B1F22"/>
            <w:u w:color="0A4DCC"/>
          </w:rPr>
          <w:t>https://www.anaconda.com/download/#macos</w:t>
        </w:r>
      </w:hyperlink>
    </w:p>
    <w:p w14:paraId="377FD35A" w14:textId="15816108" w:rsidR="00515B95" w:rsidRDefault="00515B95" w:rsidP="00515B9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515B95">
        <w:rPr>
          <w:rFonts w:ascii="Helvetica Neue" w:hAnsi="Helvetica Neue" w:cs="Helvetica Neue"/>
          <w:color w:val="1B1F22"/>
          <w:u w:color="0A4DCC"/>
        </w:rPr>
        <w:t>Dow</w:t>
      </w:r>
      <w:r>
        <w:rPr>
          <w:rFonts w:ascii="Helvetica Neue" w:hAnsi="Helvetica Neue" w:cs="Helvetica Neue"/>
          <w:color w:val="1B1F22"/>
          <w:u w:color="0A4DCC"/>
        </w:rPr>
        <w:t xml:space="preserve">nload the Python2.7 Anaconda version </w:t>
      </w:r>
    </w:p>
    <w:p w14:paraId="1F743717" w14:textId="77777777" w:rsidR="00515B95" w:rsidRPr="00515B95" w:rsidRDefault="00515B95" w:rsidP="00515B9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color w:val="1B1F22"/>
          <w:u w:color="0A4DCC"/>
        </w:rPr>
      </w:pPr>
    </w:p>
    <w:p w14:paraId="7CB1733C" w14:textId="15716363" w:rsidR="00901C61" w:rsidRPr="00515B95" w:rsidRDefault="00FD67B0" w:rsidP="00901C61">
      <w:pPr>
        <w:pStyle w:val="p1"/>
        <w:numPr>
          <w:ilvl w:val="0"/>
          <w:numId w:val="5"/>
        </w:numPr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 w:rsidRPr="00515B95">
        <w:rPr>
          <w:rFonts w:ascii="Helvetica Neue" w:hAnsi="Helvetica Neue" w:cs="Helvetica Neue"/>
          <w:color w:val="1B1F22"/>
          <w:sz w:val="32"/>
          <w:szCs w:val="32"/>
          <w:u w:color="0A4DCC"/>
        </w:rPr>
        <w:t>Install Docker</w:t>
      </w:r>
    </w:p>
    <w:p w14:paraId="237545AA" w14:textId="0CC688EE" w:rsidR="00FD67B0" w:rsidRPr="00515B95" w:rsidRDefault="00515B95" w:rsidP="00515B9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>
        <w:rPr>
          <w:rFonts w:ascii="Helvetica Neue" w:hAnsi="Helvetica Neue" w:cs="Helvetica Neue"/>
          <w:color w:val="1B1F22"/>
          <w:u w:color="0A4DCC"/>
        </w:rPr>
        <w:t>Go</w:t>
      </w:r>
      <w:r w:rsidR="00FD67B0" w:rsidRPr="00515B95">
        <w:rPr>
          <w:rFonts w:ascii="Helvetica Neue" w:hAnsi="Helvetica Neue" w:cs="Helvetica Neue"/>
          <w:color w:val="1B1F22"/>
          <w:u w:color="0A4DCC"/>
        </w:rPr>
        <w:t xml:space="preserve"> to: </w:t>
      </w:r>
      <w:hyperlink r:id="rId9" w:anchor="/download" w:tgtFrame="_blank" w:history="1">
        <w:r w:rsidR="00FD67B0" w:rsidRPr="00515B95">
          <w:rPr>
            <w:rFonts w:ascii="Helvetica Neue" w:hAnsi="Helvetica Neue" w:cs="Helvetica Neue"/>
            <w:color w:val="1B1F22"/>
            <w:u w:color="0A4DCC"/>
          </w:rPr>
          <w:t>https://www.docker.com/community-edition#/download</w:t>
        </w:r>
      </w:hyperlink>
      <w:r w:rsidR="00FD67B0" w:rsidRPr="00515B95">
        <w:rPr>
          <w:rFonts w:ascii="Helvetica Neue" w:hAnsi="Helvetica Neue" w:cs="Helvetica Neue"/>
          <w:color w:val="1B1F22"/>
          <w:u w:color="0A4DCC"/>
        </w:rPr>
        <w:t>.</w:t>
      </w:r>
    </w:p>
    <w:p w14:paraId="6C9A4131" w14:textId="7AC0D923" w:rsidR="00FD67B0" w:rsidRPr="00515B95" w:rsidRDefault="00FD67B0" w:rsidP="00515B9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515B95">
        <w:rPr>
          <w:rFonts w:ascii="Helvetica Neue" w:hAnsi="Helvetica Neue" w:cs="Helvetica Neue"/>
          <w:color w:val="1B1F22"/>
          <w:u w:color="0A4DCC"/>
        </w:rPr>
        <w:t>Click on get docker &amp; follow the installation wizard.</w:t>
      </w:r>
    </w:p>
    <w:p w14:paraId="74C3E3FE" w14:textId="4F8705FA" w:rsidR="00FD67B0" w:rsidRDefault="00FD67B0" w:rsidP="00515B9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1B1F22"/>
          <w:u w:color="0A4DCC"/>
        </w:rPr>
      </w:pPr>
      <w:r w:rsidRPr="00515B95">
        <w:rPr>
          <w:rFonts w:ascii="Helvetica Neue" w:hAnsi="Helvetica Neue" w:cs="Helvetica Neue"/>
          <w:color w:val="1B1F22"/>
          <w:u w:color="0A4DCC"/>
        </w:rPr>
        <w:t>Search for "docker " in the application &amp; run the application by clicking on it.  </w:t>
      </w:r>
    </w:p>
    <w:p w14:paraId="365ADC90" w14:textId="77777777" w:rsidR="004224DE" w:rsidRPr="00515B95" w:rsidRDefault="004224DE" w:rsidP="004224D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color w:val="1B1F22"/>
          <w:u w:color="0A4DCC"/>
        </w:rPr>
      </w:pPr>
    </w:p>
    <w:p w14:paraId="032D17BD" w14:textId="73F464CE" w:rsidR="00002DFA" w:rsidRDefault="004224DE" w:rsidP="004224D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32"/>
          <w:szCs w:val="32"/>
          <w:u w:color="0A4DCC"/>
        </w:rPr>
      </w:pPr>
      <w:r>
        <w:rPr>
          <w:rFonts w:ascii="Helvetica Neue" w:hAnsi="Helvetica Neue" w:cs="Helvetica Neue"/>
          <w:b/>
          <w:bCs/>
          <w:color w:val="1B1F22"/>
          <w:sz w:val="32"/>
          <w:szCs w:val="32"/>
          <w:u w:color="0A4DCC"/>
        </w:rPr>
        <w:t>Running the Project:</w:t>
      </w:r>
    </w:p>
    <w:p w14:paraId="01CC270E" w14:textId="77777777" w:rsidR="00002DFA" w:rsidRDefault="00002DFA" w:rsidP="004224D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32"/>
          <w:szCs w:val="32"/>
          <w:u w:color="0A4DCC"/>
        </w:rPr>
      </w:pPr>
    </w:p>
    <w:p w14:paraId="3B46FCE1" w14:textId="77777777" w:rsidR="004224DE" w:rsidRDefault="004224DE" w:rsidP="004224DE">
      <w:pPr>
        <w:pStyle w:val="p1"/>
        <w:numPr>
          <w:ilvl w:val="0"/>
          <w:numId w:val="9"/>
        </w:numPr>
        <w:rPr>
          <w:rFonts w:ascii="Helvetica Neue" w:hAnsi="Helvetica Neue" w:cs="Helvetica Neue"/>
          <w:color w:val="1B1F22"/>
          <w:sz w:val="24"/>
          <w:szCs w:val="24"/>
          <w:u w:color="0A4DCC"/>
        </w:rPr>
      </w:pPr>
      <w:r w:rsidRPr="004224DE">
        <w:rPr>
          <w:rFonts w:ascii="Helvetica Neue" w:hAnsi="Helvetica Neue" w:cs="Helvetica Neue"/>
          <w:color w:val="1B1F22"/>
          <w:sz w:val="24"/>
          <w:szCs w:val="24"/>
          <w:u w:color="0A4DCC"/>
        </w:rPr>
        <w:t>Anaconda ML data generation and populate to DB</w:t>
      </w:r>
    </w:p>
    <w:p w14:paraId="2C6DF48E" w14:textId="731B6A46" w:rsidR="004224DE" w:rsidRDefault="004224DE" w:rsidP="004224DE">
      <w:pPr>
        <w:pStyle w:val="p1"/>
        <w:numPr>
          <w:ilvl w:val="0"/>
          <w:numId w:val="11"/>
        </w:numPr>
        <w:rPr>
          <w:rFonts w:ascii="Helvetica Neue" w:hAnsi="Helvetica Neue" w:cs="Helvetica Neue"/>
          <w:color w:val="1B1F22"/>
          <w:sz w:val="24"/>
          <w:szCs w:val="24"/>
          <w:u w:color="0A4DCC"/>
        </w:rPr>
      </w:pPr>
      <w:r w:rsidRPr="004224DE">
        <w:rPr>
          <w:rFonts w:ascii="Helvetica Neue" w:hAnsi="Helvetica Neue" w:cs="Helvetica Neue"/>
          <w:color w:val="1B1F22"/>
          <w:sz w:val="24"/>
          <w:szCs w:val="24"/>
          <w:u w:color="0A4DCC"/>
        </w:rPr>
        <w:t>Go to Applications folder and open Anaconda.</w:t>
      </w:r>
    </w:p>
    <w:p w14:paraId="7DC8E7F4" w14:textId="77777777" w:rsidR="004224DE" w:rsidRPr="004224DE" w:rsidRDefault="004224DE" w:rsidP="004224DE">
      <w:pPr>
        <w:pStyle w:val="p1"/>
        <w:ind w:left="1440"/>
        <w:rPr>
          <w:rFonts w:ascii="Helvetica Neue" w:hAnsi="Helvetica Neue" w:cs="Helvetica Neue"/>
          <w:color w:val="1B1F22"/>
          <w:sz w:val="24"/>
          <w:szCs w:val="24"/>
          <w:u w:color="0A4DCC"/>
        </w:rPr>
      </w:pPr>
    </w:p>
    <w:p w14:paraId="646805C2" w14:textId="77777777" w:rsidR="004224DE" w:rsidRDefault="004224DE" w:rsidP="004224DE">
      <w:pPr>
        <w:pStyle w:val="p1"/>
        <w:numPr>
          <w:ilvl w:val="0"/>
          <w:numId w:val="11"/>
        </w:numPr>
        <w:rPr>
          <w:rFonts w:ascii="Helvetica Neue" w:hAnsi="Helvetica Neue" w:cs="Helvetica Neue"/>
          <w:color w:val="1B1F22"/>
          <w:sz w:val="24"/>
          <w:szCs w:val="24"/>
          <w:u w:color="0A4DCC"/>
        </w:rPr>
      </w:pPr>
      <w:r w:rsidRPr="004224DE">
        <w:rPr>
          <w:rFonts w:ascii="Helvetica Neue" w:hAnsi="Helvetica Neue" w:cs="Helvetica Neue"/>
          <w:color w:val="1B1F22"/>
          <w:sz w:val="24"/>
          <w:szCs w:val="24"/>
          <w:u w:color="0A4DCC"/>
        </w:rPr>
        <w:t>Once Anaconda is opened, click on install glueviz for graph display</w:t>
      </w:r>
    </w:p>
    <w:p w14:paraId="1F776478" w14:textId="77777777" w:rsidR="004224DE" w:rsidRPr="004224DE" w:rsidRDefault="004224DE" w:rsidP="004224DE">
      <w:pPr>
        <w:pStyle w:val="p1"/>
        <w:rPr>
          <w:rFonts w:ascii="Helvetica Neue" w:hAnsi="Helvetica Neue" w:cs="Helvetica Neue"/>
          <w:color w:val="1B1F22"/>
          <w:sz w:val="24"/>
          <w:szCs w:val="24"/>
          <w:u w:color="0A4DCC"/>
        </w:rPr>
      </w:pPr>
    </w:p>
    <w:p w14:paraId="05B1D00D" w14:textId="79FA2730" w:rsidR="004224DE" w:rsidRDefault="004224DE" w:rsidP="004224DE">
      <w:pPr>
        <w:pStyle w:val="p1"/>
        <w:numPr>
          <w:ilvl w:val="0"/>
          <w:numId w:val="11"/>
        </w:numPr>
        <w:rPr>
          <w:rFonts w:ascii="Helvetica Neue" w:hAnsi="Helvetica Neue" w:cs="Helvetica Neue"/>
          <w:color w:val="1B1F22"/>
          <w:sz w:val="24"/>
          <w:szCs w:val="24"/>
          <w:u w:color="0A4DCC"/>
        </w:rPr>
      </w:pPr>
      <w:r w:rsidRPr="004224DE">
        <w:rPr>
          <w:rFonts w:ascii="Helvetica Neue" w:hAnsi="Helvetica Neue" w:cs="Helvetica Neue"/>
          <w:color w:val="1B1F22"/>
          <w:sz w:val="24"/>
          <w:szCs w:val="24"/>
          <w:u w:color="0A4DCC"/>
        </w:rPr>
        <w:t>Click on Launch inside ju</w:t>
      </w:r>
      <w:r>
        <w:rPr>
          <w:rFonts w:ascii="Helvetica Neue" w:hAnsi="Helvetica Neue" w:cs="Helvetica Neue"/>
          <w:color w:val="1B1F22"/>
          <w:sz w:val="24"/>
          <w:szCs w:val="24"/>
          <w:u w:color="0A4DCC"/>
        </w:rPr>
        <w:t>pyter thumbnail.</w:t>
      </w:r>
    </w:p>
    <w:p w14:paraId="68901172" w14:textId="77777777" w:rsidR="004224DE" w:rsidRPr="004224DE" w:rsidRDefault="004224DE" w:rsidP="004224DE">
      <w:pPr>
        <w:pStyle w:val="p1"/>
        <w:rPr>
          <w:rFonts w:ascii="Helvetica Neue" w:hAnsi="Helvetica Neue" w:cs="Helvetica Neue"/>
          <w:color w:val="1B1F22"/>
          <w:sz w:val="24"/>
          <w:szCs w:val="24"/>
          <w:u w:color="0A4DCC"/>
        </w:rPr>
      </w:pPr>
    </w:p>
    <w:p w14:paraId="11873DC5" w14:textId="77777777" w:rsidR="004224DE" w:rsidRPr="004224DE" w:rsidRDefault="004224DE" w:rsidP="004224DE">
      <w:pPr>
        <w:pStyle w:val="p1"/>
        <w:numPr>
          <w:ilvl w:val="0"/>
          <w:numId w:val="11"/>
        </w:numPr>
        <w:rPr>
          <w:rFonts w:ascii="Helvetica Neue" w:hAnsi="Helvetica Neue" w:cs="Helvetica Neue"/>
          <w:color w:val="1B1F22"/>
          <w:sz w:val="24"/>
          <w:szCs w:val="24"/>
          <w:u w:color="0A4DCC"/>
        </w:rPr>
      </w:pPr>
      <w:r w:rsidRPr="004224DE">
        <w:rPr>
          <w:rFonts w:ascii="Helvetica Neue" w:hAnsi="Helvetica Neue" w:cs="Helvetica Neue"/>
          <w:color w:val="1B1F22"/>
          <w:sz w:val="24"/>
          <w:szCs w:val="24"/>
          <w:u w:color="0A4DCC"/>
        </w:rPr>
        <w:t xml:space="preserve">A new browser opens, click on Upload and find the </w:t>
      </w:r>
      <w:hyperlink r:id="rId10" w:tgtFrame="_blank" w:history="1">
        <w:r w:rsidRPr="004224DE">
          <w:rPr>
            <w:rFonts w:ascii="Helvetica Neue" w:hAnsi="Helvetica Neue" w:cs="Helvetica Neue"/>
            <w:color w:val="1B1F22"/>
            <w:sz w:val="24"/>
            <w:szCs w:val="24"/>
            <w:u w:color="0A4DCC"/>
          </w:rPr>
          <w:t>Senior+Project+ML.ipynb</w:t>
        </w:r>
      </w:hyperlink>
      <w:r w:rsidRPr="004224DE">
        <w:rPr>
          <w:rFonts w:ascii="Helvetica Neue" w:hAnsi="Helvetica Neue" w:cs="Helvetica Neue"/>
          <w:color w:val="1B1F22"/>
          <w:sz w:val="24"/>
          <w:szCs w:val="24"/>
          <w:u w:color="0A4DCC"/>
        </w:rPr>
        <w:t xml:space="preserve"> inside ProjectDR folder</w:t>
      </w:r>
    </w:p>
    <w:p w14:paraId="26AEECC8" w14:textId="77777777" w:rsidR="003B4FC7" w:rsidRPr="004224DE" w:rsidRDefault="003B4FC7" w:rsidP="004224DE">
      <w:pPr>
        <w:pStyle w:val="p1"/>
        <w:ind w:left="1440"/>
        <w:rPr>
          <w:rStyle w:val="s1"/>
          <w:rFonts w:ascii="Helvetica Neue" w:hAnsi="Helvetica Neue" w:cs="Helvetica Neue"/>
          <w:color w:val="1B1F22"/>
          <w:sz w:val="24"/>
          <w:szCs w:val="24"/>
          <w:u w:color="0A4DCC"/>
        </w:rPr>
      </w:pPr>
    </w:p>
    <w:p w14:paraId="2E57F6CC" w14:textId="610BBDC5" w:rsidR="003B4FC7" w:rsidRDefault="00891124" w:rsidP="003D762C">
      <w:pPr>
        <w:pStyle w:val="p1"/>
        <w:numPr>
          <w:ilvl w:val="0"/>
          <w:numId w:val="9"/>
        </w:numPr>
        <w:rPr>
          <w:rStyle w:val="s1"/>
        </w:rPr>
      </w:pPr>
      <w:r w:rsidRPr="003D762C">
        <w:rPr>
          <w:rFonts w:ascii="Helvetica Neue" w:hAnsi="Helvetica Neue" w:cs="Helvetica Neue"/>
          <w:color w:val="1B1F22"/>
          <w:sz w:val="24"/>
          <w:szCs w:val="24"/>
          <w:u w:color="0A4DCC"/>
        </w:rPr>
        <w:t>Navigate to SeniorProject folder</w:t>
      </w:r>
      <w:r>
        <w:rPr>
          <w:rStyle w:val="s1"/>
        </w:rPr>
        <w:t xml:space="preserve"> </w:t>
      </w:r>
    </w:p>
    <w:p w14:paraId="0FC0253E" w14:textId="1A7C2674" w:rsidR="003B4FC7" w:rsidRDefault="003D762C" w:rsidP="003B4FC7">
      <w:pPr>
        <w:pStyle w:val="p1"/>
        <w:ind w:left="1080"/>
        <w:rPr>
          <w:rStyle w:val="s1"/>
        </w:rPr>
      </w:pPr>
      <w:r>
        <w:rPr>
          <w:rStyle w:val="s1"/>
        </w:rPr>
        <w:t xml:space="preserve">a. </w:t>
      </w:r>
      <w:r w:rsidR="00E51FD5">
        <w:rPr>
          <w:rStyle w:val="s1"/>
        </w:rPr>
        <w:t xml:space="preserve">$ </w:t>
      </w:r>
      <w:r w:rsidR="00891124">
        <w:rPr>
          <w:rStyle w:val="s1"/>
        </w:rPr>
        <w:t>cd ~/home/Documents</w:t>
      </w:r>
      <w:r w:rsidR="003B4FC7">
        <w:rPr>
          <w:rStyle w:val="s1"/>
        </w:rPr>
        <w:t>/SeniorProject/projectDR/Atom_code/</w:t>
      </w:r>
    </w:p>
    <w:p w14:paraId="02A433BA" w14:textId="77777777" w:rsidR="00E51FD5" w:rsidRDefault="00E51FD5" w:rsidP="003B4FC7">
      <w:pPr>
        <w:pStyle w:val="p1"/>
        <w:ind w:left="1080"/>
        <w:rPr>
          <w:rStyle w:val="s1"/>
        </w:rPr>
      </w:pPr>
    </w:p>
    <w:p w14:paraId="08810130" w14:textId="112E49D4" w:rsidR="003D762C" w:rsidRDefault="00E51FD5" w:rsidP="003D762C">
      <w:pPr>
        <w:pStyle w:val="p1"/>
        <w:numPr>
          <w:ilvl w:val="0"/>
          <w:numId w:val="9"/>
        </w:numPr>
        <w:rPr>
          <w:rFonts w:ascii="Helvetica Neue" w:hAnsi="Helvetica Neue" w:cs="Helvetica Neue"/>
          <w:color w:val="1B1F22"/>
          <w:sz w:val="24"/>
          <w:szCs w:val="24"/>
          <w:u w:color="0A4DCC"/>
        </w:rPr>
      </w:pPr>
      <w:r w:rsidRPr="003D762C">
        <w:rPr>
          <w:rFonts w:ascii="Helvetica Neue" w:hAnsi="Helvetica Neue" w:cs="Helvetica Neue"/>
          <w:color w:val="1B1F22"/>
          <w:sz w:val="24"/>
          <w:szCs w:val="24"/>
          <w:u w:color="0A4DCC"/>
        </w:rPr>
        <w:t>Populate Database after runn</w:t>
      </w:r>
      <w:r w:rsidR="003D762C">
        <w:rPr>
          <w:rFonts w:ascii="Helvetica Neue" w:hAnsi="Helvetica Neue" w:cs="Helvetica Neue"/>
          <w:color w:val="1B1F22"/>
          <w:sz w:val="24"/>
          <w:szCs w:val="24"/>
          <w:u w:color="0A4DCC"/>
        </w:rPr>
        <w:t xml:space="preserve">ing Anaconda notebook and start  </w:t>
      </w:r>
    </w:p>
    <w:p w14:paraId="78AB1ECC" w14:textId="58174E93" w:rsidR="00E51FD5" w:rsidRPr="003D762C" w:rsidRDefault="003D762C" w:rsidP="003D762C">
      <w:pPr>
        <w:pStyle w:val="p1"/>
        <w:ind w:left="1080"/>
        <w:rPr>
          <w:rFonts w:ascii="Helvetica Neue" w:hAnsi="Helvetica Neue" w:cs="Helvetica Neue"/>
          <w:color w:val="1B1F22"/>
          <w:sz w:val="24"/>
          <w:szCs w:val="24"/>
          <w:u w:color="0A4DCC"/>
        </w:rPr>
      </w:pPr>
      <w:r>
        <w:rPr>
          <w:rFonts w:ascii="Helvetica Neue" w:hAnsi="Helvetica Neue" w:cs="Helvetica Neue"/>
          <w:color w:val="1B1F22"/>
          <w:sz w:val="24"/>
          <w:szCs w:val="24"/>
          <w:u w:color="0A4DCC"/>
        </w:rPr>
        <w:t>webserver</w:t>
      </w:r>
    </w:p>
    <w:p w14:paraId="58D3898E" w14:textId="335F4770" w:rsidR="003B4FC7" w:rsidRDefault="00E51FD5" w:rsidP="003D762C">
      <w:pPr>
        <w:pStyle w:val="p1"/>
        <w:numPr>
          <w:ilvl w:val="0"/>
          <w:numId w:val="12"/>
        </w:numPr>
        <w:rPr>
          <w:rStyle w:val="s1"/>
        </w:rPr>
      </w:pPr>
      <w:r>
        <w:rPr>
          <w:rStyle w:val="s1"/>
        </w:rPr>
        <w:t xml:space="preserve">$ </w:t>
      </w:r>
      <w:r w:rsidR="003B4FC7">
        <w:rPr>
          <w:rStyle w:val="s1"/>
        </w:rPr>
        <w:t xml:space="preserve">django manage.py makemigrations </w:t>
      </w:r>
    </w:p>
    <w:p w14:paraId="2AC11CF5" w14:textId="7C9EECDE" w:rsidR="003B4FC7" w:rsidRDefault="00E51FD5" w:rsidP="003D762C">
      <w:pPr>
        <w:pStyle w:val="p1"/>
        <w:numPr>
          <w:ilvl w:val="0"/>
          <w:numId w:val="12"/>
        </w:numPr>
        <w:rPr>
          <w:rStyle w:val="s1"/>
        </w:rPr>
      </w:pPr>
      <w:r>
        <w:rPr>
          <w:rStyle w:val="s1"/>
        </w:rPr>
        <w:t xml:space="preserve">$ </w:t>
      </w:r>
      <w:r w:rsidR="003B4FC7">
        <w:rPr>
          <w:rStyle w:val="s1"/>
        </w:rPr>
        <w:t>django manage.py migrate</w:t>
      </w:r>
    </w:p>
    <w:p w14:paraId="5DA8C9D9" w14:textId="77F200FF" w:rsidR="003B4FC7" w:rsidRDefault="00E51FD5" w:rsidP="003B4FC7">
      <w:pPr>
        <w:pStyle w:val="p1"/>
        <w:rPr>
          <w:rStyle w:val="s1"/>
        </w:rPr>
      </w:pPr>
      <w:r>
        <w:rPr>
          <w:rStyle w:val="s1"/>
        </w:rPr>
        <w:tab/>
        <w:t xml:space="preserve">    </w:t>
      </w:r>
      <w:r w:rsidR="003D762C">
        <w:rPr>
          <w:rStyle w:val="s1"/>
        </w:rPr>
        <w:t xml:space="preserve">c. </w:t>
      </w:r>
      <w:r>
        <w:rPr>
          <w:rStyle w:val="s1"/>
        </w:rPr>
        <w:t xml:space="preserve">$ </w:t>
      </w:r>
      <w:r w:rsidR="003B4FC7">
        <w:rPr>
          <w:rStyle w:val="s1"/>
        </w:rPr>
        <w:t xml:space="preserve">django </w:t>
      </w:r>
      <w:r>
        <w:rPr>
          <w:rStyle w:val="s1"/>
        </w:rPr>
        <w:t>manage.py runserver</w:t>
      </w:r>
    </w:p>
    <w:p w14:paraId="609D0A07" w14:textId="77777777" w:rsidR="008E54FA" w:rsidRDefault="008E54FA" w:rsidP="003B4FC7">
      <w:pPr>
        <w:pStyle w:val="p1"/>
        <w:rPr>
          <w:rStyle w:val="s1"/>
        </w:rPr>
      </w:pPr>
    </w:p>
    <w:p w14:paraId="4634A07A" w14:textId="51CC5ACB" w:rsidR="008E54FA" w:rsidRPr="00216252" w:rsidRDefault="008E54FA" w:rsidP="003B4FC7">
      <w:pPr>
        <w:pStyle w:val="p1"/>
        <w:rPr>
          <w:rFonts w:ascii="Helvetica Neue" w:hAnsi="Helvetica Neue" w:cs="Helvetica Neue"/>
          <w:color w:val="1B1F22"/>
          <w:sz w:val="24"/>
          <w:szCs w:val="24"/>
          <w:u w:color="0A4DCC"/>
        </w:rPr>
      </w:pPr>
      <w:r>
        <w:rPr>
          <w:rStyle w:val="s1"/>
        </w:rPr>
        <w:tab/>
      </w:r>
      <w:r w:rsidRPr="00A7369D">
        <w:rPr>
          <w:rFonts w:ascii="Helvetica Neue" w:hAnsi="Helvetica Neue" w:cs="Helvetica Neue"/>
          <w:color w:val="1B1F22"/>
          <w:sz w:val="24"/>
          <w:szCs w:val="24"/>
          <w:u w:color="0A4DCC"/>
        </w:rPr>
        <w:t>4</w:t>
      </w:r>
      <w:r w:rsidRPr="00216252">
        <w:rPr>
          <w:rFonts w:ascii="Helvetica Neue" w:hAnsi="Helvetica Neue" w:cs="Helvetica Neue"/>
          <w:color w:val="1B1F22"/>
          <w:sz w:val="24"/>
          <w:szCs w:val="24"/>
          <w:u w:color="0A4DCC"/>
        </w:rPr>
        <w:t xml:space="preserve">. </w:t>
      </w:r>
      <w:r w:rsidR="00A7369D">
        <w:rPr>
          <w:rFonts w:ascii="Helvetica Neue" w:hAnsi="Helvetica Neue" w:cs="Helvetica Neue"/>
          <w:color w:val="1B1F22"/>
          <w:sz w:val="24"/>
          <w:szCs w:val="24"/>
          <w:u w:color="0A4DCC"/>
        </w:rPr>
        <w:t xml:space="preserve"> </w:t>
      </w:r>
      <w:r w:rsidRPr="00216252">
        <w:rPr>
          <w:rFonts w:ascii="Helvetica Neue" w:hAnsi="Helvetica Neue" w:cs="Helvetica Neue"/>
          <w:color w:val="1B1F22"/>
          <w:sz w:val="24"/>
          <w:szCs w:val="24"/>
          <w:u w:color="0A4DCC"/>
        </w:rPr>
        <w:t>Start Docker</w:t>
      </w:r>
      <w:r w:rsidR="007F0C32" w:rsidRPr="00216252">
        <w:rPr>
          <w:rFonts w:ascii="Helvetica Neue" w:hAnsi="Helvetica Neue" w:cs="Helvetica Neue"/>
          <w:color w:val="1B1F22"/>
          <w:sz w:val="24"/>
          <w:szCs w:val="24"/>
          <w:u w:color="0A4DCC"/>
        </w:rPr>
        <w:t xml:space="preserve"> (Optional)</w:t>
      </w:r>
    </w:p>
    <w:p w14:paraId="7CCAD7F6" w14:textId="27C3F68A" w:rsidR="00C11B04" w:rsidRPr="00A7369D" w:rsidRDefault="008E54FA" w:rsidP="006D40A2">
      <w:pPr>
        <w:pStyle w:val="p1"/>
        <w:rPr>
          <w:rStyle w:val="s1"/>
          <w:rFonts w:ascii="Helvetica Neue" w:hAnsi="Helvetica Neue"/>
          <w:sz w:val="20"/>
          <w:szCs w:val="20"/>
        </w:rPr>
      </w:pPr>
      <w:r>
        <w:rPr>
          <w:rStyle w:val="s1"/>
        </w:rPr>
        <w:tab/>
        <w:t xml:space="preserve">   </w:t>
      </w:r>
      <w:r w:rsidR="00A7369D">
        <w:rPr>
          <w:rStyle w:val="s1"/>
        </w:rPr>
        <w:t xml:space="preserve"> </w:t>
      </w:r>
      <w:r w:rsidRPr="0003147B">
        <w:rPr>
          <w:rStyle w:val="s1"/>
          <w:rFonts w:ascii="Helvetica Neue" w:hAnsi="Helvetica Neue"/>
          <w:sz w:val="20"/>
          <w:szCs w:val="20"/>
        </w:rPr>
        <w:t>a</w:t>
      </w:r>
      <w:r>
        <w:rPr>
          <w:rStyle w:val="s1"/>
        </w:rPr>
        <w:t xml:space="preserve">. </w:t>
      </w:r>
      <w:r w:rsidRPr="00A7369D">
        <w:rPr>
          <w:rStyle w:val="s1"/>
          <w:rFonts w:ascii="Helvetica Neue" w:hAnsi="Helvetica Neue"/>
          <w:sz w:val="20"/>
          <w:szCs w:val="20"/>
        </w:rPr>
        <w:t>Go to Application and click on the Docker a</w:t>
      </w:r>
      <w:r w:rsidR="00C11B04" w:rsidRPr="00A7369D">
        <w:rPr>
          <w:rStyle w:val="s1"/>
          <w:rFonts w:ascii="Helvetica Neue" w:hAnsi="Helvetica Neue"/>
          <w:sz w:val="20"/>
          <w:szCs w:val="20"/>
        </w:rPr>
        <w:t>pp</w:t>
      </w:r>
    </w:p>
    <w:p w14:paraId="62709C45" w14:textId="7CD4B8F4" w:rsidR="006D40A2" w:rsidRPr="00A7369D" w:rsidRDefault="00C11B04" w:rsidP="003B4FC7">
      <w:pPr>
        <w:pStyle w:val="p1"/>
        <w:rPr>
          <w:rStyle w:val="s1"/>
          <w:rFonts w:ascii="Helvetica Neue" w:hAnsi="Helvetica Neue"/>
          <w:sz w:val="20"/>
          <w:szCs w:val="20"/>
        </w:rPr>
      </w:pPr>
      <w:r w:rsidRPr="00A7369D">
        <w:rPr>
          <w:rStyle w:val="s1"/>
          <w:rFonts w:ascii="Helvetica Neue" w:hAnsi="Helvetica Neue"/>
          <w:sz w:val="20"/>
          <w:szCs w:val="20"/>
        </w:rPr>
        <w:tab/>
        <w:t xml:space="preserve">   </w:t>
      </w:r>
      <w:r w:rsidR="00A7369D" w:rsidRPr="00A7369D">
        <w:rPr>
          <w:rStyle w:val="s1"/>
          <w:rFonts w:ascii="Helvetica Neue" w:hAnsi="Helvetica Neue"/>
          <w:sz w:val="20"/>
          <w:szCs w:val="20"/>
        </w:rPr>
        <w:t xml:space="preserve"> </w:t>
      </w:r>
      <w:r w:rsidR="00A7369D">
        <w:rPr>
          <w:rStyle w:val="s1"/>
          <w:rFonts w:ascii="Helvetica Neue" w:hAnsi="Helvetica Neue"/>
          <w:sz w:val="20"/>
          <w:szCs w:val="20"/>
        </w:rPr>
        <w:t xml:space="preserve">   b. </w:t>
      </w:r>
      <w:r w:rsidRPr="00A7369D">
        <w:rPr>
          <w:rStyle w:val="s1"/>
          <w:rFonts w:ascii="Helvetica Neue" w:hAnsi="Helvetica Neue"/>
          <w:sz w:val="20"/>
          <w:szCs w:val="20"/>
        </w:rPr>
        <w:t xml:space="preserve"> </w:t>
      </w:r>
      <w:r w:rsidR="00A7369D">
        <w:rPr>
          <w:rStyle w:val="s1"/>
          <w:rFonts w:ascii="Helvetica Neue" w:hAnsi="Helvetica Neue"/>
          <w:sz w:val="20"/>
          <w:szCs w:val="20"/>
        </w:rPr>
        <w:t xml:space="preserve"> </w:t>
      </w:r>
      <w:r w:rsidR="006D40A2" w:rsidRPr="00A7369D">
        <w:rPr>
          <w:rStyle w:val="s1"/>
          <w:rFonts w:ascii="Helvetica Neue" w:hAnsi="Helvetica Neue"/>
          <w:sz w:val="20"/>
          <w:szCs w:val="20"/>
        </w:rPr>
        <w:t xml:space="preserve">Go to </w:t>
      </w:r>
      <w:hyperlink r:id="rId11" w:history="1">
        <w:r w:rsidR="006D40A2" w:rsidRPr="00A7369D">
          <w:rPr>
            <w:rStyle w:val="Hyperlink"/>
            <w:rFonts w:ascii="Helvetica Neue" w:hAnsi="Helvetica Neue"/>
            <w:sz w:val="20"/>
            <w:szCs w:val="20"/>
          </w:rPr>
          <w:t>https://docs.docker.com/compose/django/</w:t>
        </w:r>
      </w:hyperlink>
      <w:r w:rsidR="006D40A2" w:rsidRPr="00A7369D">
        <w:rPr>
          <w:rStyle w:val="s1"/>
          <w:rFonts w:ascii="Helvetica Neue" w:hAnsi="Helvetica Neue"/>
          <w:sz w:val="20"/>
          <w:szCs w:val="20"/>
        </w:rPr>
        <w:t xml:space="preserve"> and follow instructions </w:t>
      </w:r>
    </w:p>
    <w:p w14:paraId="6E196DFA" w14:textId="122DA9B8" w:rsidR="008E54FA" w:rsidRPr="00A7369D" w:rsidRDefault="006D40A2" w:rsidP="003B4FC7">
      <w:pPr>
        <w:pStyle w:val="p1"/>
        <w:rPr>
          <w:rStyle w:val="s1"/>
          <w:rFonts w:ascii="Helvetica Neue" w:hAnsi="Helvetica Neue"/>
          <w:sz w:val="20"/>
          <w:szCs w:val="20"/>
        </w:rPr>
      </w:pPr>
      <w:r w:rsidRPr="00A7369D">
        <w:rPr>
          <w:rStyle w:val="s1"/>
          <w:rFonts w:ascii="Helvetica Neue" w:hAnsi="Helvetica Neue"/>
          <w:sz w:val="20"/>
          <w:szCs w:val="20"/>
        </w:rPr>
        <w:tab/>
        <w:t xml:space="preserve">      </w:t>
      </w:r>
      <w:r w:rsidR="00A7369D" w:rsidRPr="00A7369D">
        <w:rPr>
          <w:rStyle w:val="s1"/>
          <w:rFonts w:ascii="Helvetica Neue" w:hAnsi="Helvetica Neue"/>
          <w:sz w:val="20"/>
          <w:szCs w:val="20"/>
        </w:rPr>
        <w:t xml:space="preserve"> </w:t>
      </w:r>
      <w:r w:rsidR="00A7369D">
        <w:rPr>
          <w:rStyle w:val="s1"/>
          <w:rFonts w:ascii="Helvetica Neue" w:hAnsi="Helvetica Neue"/>
          <w:sz w:val="20"/>
          <w:szCs w:val="20"/>
        </w:rPr>
        <w:t xml:space="preserve">      </w:t>
      </w:r>
      <w:r w:rsidRPr="00A7369D">
        <w:rPr>
          <w:rStyle w:val="s1"/>
          <w:rFonts w:ascii="Helvetica Neue" w:hAnsi="Helvetica Neue"/>
          <w:sz w:val="20"/>
          <w:szCs w:val="20"/>
        </w:rPr>
        <w:t>to start docker instance.</w:t>
      </w:r>
      <w:r w:rsidR="00C11B04" w:rsidRPr="00A7369D">
        <w:rPr>
          <w:rStyle w:val="s1"/>
          <w:rFonts w:ascii="Helvetica Neue" w:hAnsi="Helvetica Neue"/>
          <w:sz w:val="20"/>
          <w:szCs w:val="20"/>
        </w:rPr>
        <w:t xml:space="preserve">                </w:t>
      </w:r>
    </w:p>
    <w:p w14:paraId="0F638EBD" w14:textId="77777777" w:rsidR="00E51FD5" w:rsidRDefault="00E51FD5" w:rsidP="003B4FC7">
      <w:pPr>
        <w:pStyle w:val="p1"/>
        <w:rPr>
          <w:rStyle w:val="s1"/>
        </w:rPr>
      </w:pPr>
    </w:p>
    <w:p w14:paraId="1AD947D0" w14:textId="49F1396B" w:rsidR="00E51FD5" w:rsidRDefault="008E54FA" w:rsidP="003B4FC7">
      <w:pPr>
        <w:pStyle w:val="p1"/>
        <w:rPr>
          <w:rStyle w:val="s1"/>
        </w:rPr>
      </w:pPr>
      <w:r>
        <w:rPr>
          <w:rStyle w:val="s1"/>
        </w:rPr>
        <w:tab/>
      </w:r>
      <w:r w:rsidRPr="0003147B">
        <w:rPr>
          <w:rFonts w:ascii="Helvetica Neue" w:hAnsi="Helvetica Neue" w:cs="Helvetica Neue"/>
          <w:color w:val="1B1F22"/>
          <w:sz w:val="24"/>
          <w:szCs w:val="24"/>
          <w:u w:color="0A4DCC"/>
        </w:rPr>
        <w:t>5</w:t>
      </w:r>
      <w:r w:rsidR="00E51FD5" w:rsidRPr="0003147B">
        <w:rPr>
          <w:rFonts w:ascii="Helvetica Neue" w:hAnsi="Helvetica Neue" w:cs="Helvetica Neue"/>
          <w:color w:val="1B1F22"/>
          <w:sz w:val="24"/>
          <w:szCs w:val="24"/>
          <w:u w:color="0A4DCC"/>
        </w:rPr>
        <w:t xml:space="preserve">. Open </w:t>
      </w:r>
      <w:r w:rsidR="0095579F" w:rsidRPr="0003147B">
        <w:rPr>
          <w:rFonts w:ascii="Helvetica Neue" w:hAnsi="Helvetica Neue" w:cs="Helvetica Neue"/>
          <w:color w:val="1B1F22"/>
          <w:sz w:val="24"/>
          <w:szCs w:val="24"/>
          <w:u w:color="0A4DCC"/>
        </w:rPr>
        <w:t>Website</w:t>
      </w:r>
    </w:p>
    <w:p w14:paraId="7198F200" w14:textId="2968E528" w:rsidR="0095579F" w:rsidRPr="0003147B" w:rsidRDefault="0095579F" w:rsidP="003B4FC7">
      <w:pPr>
        <w:pStyle w:val="p1"/>
        <w:rPr>
          <w:rStyle w:val="s1"/>
          <w:rFonts w:ascii="Helvetica Neue" w:hAnsi="Helvetica Neue"/>
          <w:sz w:val="20"/>
          <w:szCs w:val="20"/>
        </w:rPr>
      </w:pPr>
      <w:r>
        <w:rPr>
          <w:rStyle w:val="s1"/>
        </w:rPr>
        <w:tab/>
        <w:t xml:space="preserve">   </w:t>
      </w:r>
      <w:r w:rsidRPr="00E401F8">
        <w:rPr>
          <w:rStyle w:val="s1"/>
          <w:sz w:val="20"/>
          <w:szCs w:val="20"/>
        </w:rPr>
        <w:t>a</w:t>
      </w:r>
      <w:r w:rsidRPr="00E401F8">
        <w:rPr>
          <w:rStyle w:val="s1"/>
          <w:rFonts w:ascii="Helvetica Neue" w:hAnsi="Helvetica Neue"/>
          <w:sz w:val="20"/>
          <w:szCs w:val="20"/>
        </w:rPr>
        <w:t>.</w:t>
      </w:r>
      <w:r w:rsidRPr="0003147B">
        <w:rPr>
          <w:rStyle w:val="s1"/>
          <w:rFonts w:ascii="Helvetica Neue" w:hAnsi="Helvetica Neue"/>
          <w:sz w:val="20"/>
          <w:szCs w:val="20"/>
        </w:rPr>
        <w:t xml:space="preserve"> Open Safari web browser</w:t>
      </w:r>
    </w:p>
    <w:p w14:paraId="069BFDEB" w14:textId="587E58E4" w:rsidR="0095579F" w:rsidRPr="0003147B" w:rsidRDefault="0095579F" w:rsidP="003B4FC7">
      <w:pPr>
        <w:pStyle w:val="p1"/>
        <w:rPr>
          <w:rStyle w:val="s1"/>
          <w:rFonts w:ascii="Helvetica Neue" w:hAnsi="Helvetica Neue"/>
          <w:sz w:val="20"/>
          <w:szCs w:val="20"/>
        </w:rPr>
      </w:pPr>
      <w:r w:rsidRPr="0003147B">
        <w:rPr>
          <w:rStyle w:val="s1"/>
          <w:rFonts w:ascii="Helvetica Neue" w:hAnsi="Helvetica Neue"/>
          <w:sz w:val="20"/>
          <w:szCs w:val="20"/>
        </w:rPr>
        <w:tab/>
        <w:t xml:space="preserve">   </w:t>
      </w:r>
      <w:r w:rsidR="0003147B">
        <w:rPr>
          <w:rStyle w:val="s1"/>
          <w:rFonts w:ascii="Helvetica Neue" w:hAnsi="Helvetica Neue"/>
          <w:sz w:val="20"/>
          <w:szCs w:val="20"/>
        </w:rPr>
        <w:t xml:space="preserve">   </w:t>
      </w:r>
      <w:r w:rsidRPr="0003147B">
        <w:rPr>
          <w:rStyle w:val="s1"/>
          <w:rFonts w:ascii="Helvetica Neue" w:hAnsi="Helvetica Neue"/>
          <w:sz w:val="20"/>
          <w:szCs w:val="20"/>
        </w:rPr>
        <w:t>b. Go to http://127.0.0.1:8000</w:t>
      </w:r>
    </w:p>
    <w:p w14:paraId="0DB4D918" w14:textId="77777777" w:rsidR="003B4FC7" w:rsidRDefault="003B4FC7" w:rsidP="003B4FC7">
      <w:pPr>
        <w:pStyle w:val="p1"/>
        <w:rPr>
          <w:rStyle w:val="s1"/>
        </w:rPr>
      </w:pPr>
    </w:p>
    <w:p w14:paraId="38CDBC36" w14:textId="59618840" w:rsidR="00891124" w:rsidRDefault="00891124" w:rsidP="003B4FC7">
      <w:pPr>
        <w:pStyle w:val="p1"/>
        <w:rPr>
          <w:rStyle w:val="s1"/>
        </w:rPr>
      </w:pPr>
      <w:r>
        <w:rPr>
          <w:rStyle w:val="s1"/>
        </w:rPr>
        <w:t xml:space="preserve"> </w:t>
      </w:r>
    </w:p>
    <w:p w14:paraId="3D3F9DE0" w14:textId="77777777" w:rsidR="00DC26B7" w:rsidRDefault="00DC26B7" w:rsidP="00DC26B7">
      <w:pPr>
        <w:pStyle w:val="p1"/>
      </w:pPr>
    </w:p>
    <w:p w14:paraId="325715B6" w14:textId="77777777" w:rsidR="00346DCE" w:rsidRPr="00C95371" w:rsidRDefault="00346DCE" w:rsidP="00DC26B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color w:val="1B1F22"/>
          <w:u w:color="0A4DCC"/>
        </w:rPr>
      </w:pPr>
    </w:p>
    <w:p w14:paraId="1B5F49B0" w14:textId="77777777" w:rsidR="00C95371" w:rsidRDefault="00C95371" w:rsidP="00C95371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</w:p>
    <w:p w14:paraId="5571A0A7" w14:textId="77777777" w:rsidR="00002DFA" w:rsidRPr="00002DFA" w:rsidRDefault="00002DFA" w:rsidP="00002D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</w:p>
    <w:p w14:paraId="3FC5AFA9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38"/>
          <w:szCs w:val="38"/>
          <w:u w:color="0A4DCC"/>
        </w:rPr>
      </w:pPr>
      <w:r>
        <w:rPr>
          <w:rFonts w:ascii="Helvetica Neue" w:hAnsi="Helvetica Neue" w:cs="Helvetica Neue"/>
          <w:b/>
          <w:bCs/>
          <w:color w:val="1B1F22"/>
          <w:sz w:val="38"/>
          <w:szCs w:val="38"/>
          <w:u w:color="0A4DCC"/>
        </w:rPr>
        <w:t>Authors</w:t>
      </w:r>
    </w:p>
    <w:p w14:paraId="5F8D6ADC" w14:textId="07147D67" w:rsidR="00D66B79" w:rsidRDefault="00002DFA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38"/>
          <w:szCs w:val="38"/>
          <w:u w:val="single" w:color="0A4DCC"/>
        </w:rPr>
      </w:pPr>
      <w:r>
        <w:rPr>
          <w:rFonts w:ascii="Helvetica Neue" w:hAnsi="Helvetica Neue" w:cs="Helvetica Neue"/>
          <w:b/>
          <w:bCs/>
          <w:color w:val="0A4DCC"/>
          <w:sz w:val="38"/>
          <w:szCs w:val="38"/>
          <w:u w:val="single" w:color="0A4DCC"/>
        </w:rPr>
        <w:t>Roshan Patel &amp; Devarshi Pandya</w:t>
      </w:r>
    </w:p>
    <w:p w14:paraId="37215953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38"/>
          <w:szCs w:val="38"/>
          <w:u w:val="single" w:color="0A4DCC"/>
        </w:rPr>
      </w:pPr>
    </w:p>
    <w:p w14:paraId="156CA0A5" w14:textId="77777777" w:rsidR="00D66B79" w:rsidRDefault="00D66B79" w:rsidP="00D66B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2"/>
          <w:sz w:val="38"/>
          <w:szCs w:val="38"/>
          <w:u w:color="0A4DCC"/>
        </w:rPr>
      </w:pPr>
      <w:r>
        <w:rPr>
          <w:rFonts w:ascii="Helvetica Neue" w:hAnsi="Helvetica Neue" w:cs="Helvetica Neue"/>
          <w:b/>
          <w:bCs/>
          <w:color w:val="1B1F22"/>
          <w:sz w:val="38"/>
          <w:szCs w:val="38"/>
          <w:u w:color="0A4DCC"/>
        </w:rPr>
        <w:t>Acknowledgments</w:t>
      </w:r>
    </w:p>
    <w:p w14:paraId="035B851B" w14:textId="11D16392" w:rsidR="00D66B79" w:rsidRDefault="00E51FD5" w:rsidP="00D66B7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>
        <w:rPr>
          <w:rFonts w:ascii="Helvetica Neue" w:hAnsi="Helvetica Neue" w:cs="Helvetica Neue"/>
          <w:color w:val="1B1F22"/>
          <w:sz w:val="32"/>
          <w:szCs w:val="32"/>
          <w:u w:color="0A4DCC"/>
        </w:rPr>
        <w:t>Rod Fatoohi</w:t>
      </w:r>
    </w:p>
    <w:p w14:paraId="690E01E5" w14:textId="097974E1" w:rsidR="00D66B79" w:rsidRDefault="00E51FD5" w:rsidP="00D66B7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B1F22"/>
          <w:sz w:val="32"/>
          <w:szCs w:val="32"/>
          <w:u w:color="0A4DCC"/>
        </w:rPr>
      </w:pPr>
      <w:r>
        <w:rPr>
          <w:rFonts w:ascii="Helvetica Neue" w:hAnsi="Helvetica Neue" w:cs="Helvetica Neue"/>
          <w:color w:val="1B1F22"/>
          <w:sz w:val="32"/>
          <w:szCs w:val="32"/>
          <w:u w:color="0A4DCC"/>
        </w:rPr>
        <w:t>Weider Yu</w:t>
      </w:r>
    </w:p>
    <w:p w14:paraId="3F1B6E18" w14:textId="77777777" w:rsidR="00B0037B" w:rsidRDefault="00B0037B"/>
    <w:p w14:paraId="1A5B7273" w14:textId="77777777" w:rsidR="00B0037B" w:rsidRDefault="00B0037B"/>
    <w:sectPr w:rsidR="00B0037B" w:rsidSect="00C61D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AEF23CA"/>
    <w:multiLevelType w:val="hybridMultilevel"/>
    <w:tmpl w:val="56A6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F348C"/>
    <w:multiLevelType w:val="hybridMultilevel"/>
    <w:tmpl w:val="1BB41B46"/>
    <w:lvl w:ilvl="0" w:tplc="107CBC4A">
      <w:start w:val="9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>
    <w:nsid w:val="2D4D1BDA"/>
    <w:multiLevelType w:val="hybridMultilevel"/>
    <w:tmpl w:val="A3C40B18"/>
    <w:lvl w:ilvl="0" w:tplc="15BC539E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355A87"/>
    <w:multiLevelType w:val="hybridMultilevel"/>
    <w:tmpl w:val="48147D22"/>
    <w:lvl w:ilvl="0" w:tplc="09E26B5A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b w:val="0"/>
        <w:sz w:val="24"/>
        <w:szCs w:val="24"/>
      </w:rPr>
    </w:lvl>
    <w:lvl w:ilvl="1" w:tplc="CC1E3FE0">
      <w:start w:val="1"/>
      <w:numFmt w:val="lowerLetter"/>
      <w:lvlText w:val="%2."/>
      <w:lvlJc w:val="left"/>
      <w:pPr>
        <w:ind w:left="1440" w:hanging="360"/>
      </w:pPr>
      <w:rPr>
        <w:rFonts w:ascii="Helvetica Neue" w:hAnsi="Helvetica Neue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0B242EC">
      <w:start w:val="1"/>
      <w:numFmt w:val="bullet"/>
      <w:lvlText w:val="-"/>
      <w:lvlJc w:val="left"/>
      <w:pPr>
        <w:ind w:left="2880" w:hanging="360"/>
      </w:pPr>
      <w:rPr>
        <w:rFonts w:ascii="Menlo" w:eastAsiaTheme="minorEastAsia" w:hAnsi="Menlo" w:cs="Menlo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C3E4B"/>
    <w:multiLevelType w:val="hybridMultilevel"/>
    <w:tmpl w:val="59626A7E"/>
    <w:lvl w:ilvl="0" w:tplc="FAEE26E0">
      <w:start w:val="1"/>
      <w:numFmt w:val="decimal"/>
      <w:lvlText w:val="%1."/>
      <w:lvlJc w:val="left"/>
      <w:pPr>
        <w:ind w:left="1080" w:hanging="360"/>
      </w:pPr>
      <w:rPr>
        <w:rFonts w:ascii="Helvetica Neue" w:hAnsi="Helvetica Neu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590278"/>
    <w:multiLevelType w:val="hybridMultilevel"/>
    <w:tmpl w:val="9CB2E9C8"/>
    <w:lvl w:ilvl="0" w:tplc="17B03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4301D9"/>
    <w:multiLevelType w:val="hybridMultilevel"/>
    <w:tmpl w:val="3408A832"/>
    <w:lvl w:ilvl="0" w:tplc="93EA1D6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0">
    <w:nsid w:val="724042E0"/>
    <w:multiLevelType w:val="hybridMultilevel"/>
    <w:tmpl w:val="A83A3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AA793F"/>
    <w:multiLevelType w:val="hybridMultilevel"/>
    <w:tmpl w:val="DC86C32C"/>
    <w:lvl w:ilvl="0" w:tplc="D0447D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7B"/>
    <w:rsid w:val="00002DFA"/>
    <w:rsid w:val="00017E88"/>
    <w:rsid w:val="0003147B"/>
    <w:rsid w:val="00066A42"/>
    <w:rsid w:val="001142C2"/>
    <w:rsid w:val="001970AE"/>
    <w:rsid w:val="0020780C"/>
    <w:rsid w:val="00216252"/>
    <w:rsid w:val="00227555"/>
    <w:rsid w:val="0023115B"/>
    <w:rsid w:val="00244B53"/>
    <w:rsid w:val="002B053C"/>
    <w:rsid w:val="00346DCE"/>
    <w:rsid w:val="00354919"/>
    <w:rsid w:val="00390C8F"/>
    <w:rsid w:val="003B4FC7"/>
    <w:rsid w:val="003D762C"/>
    <w:rsid w:val="003F1917"/>
    <w:rsid w:val="00405B3B"/>
    <w:rsid w:val="004224DE"/>
    <w:rsid w:val="0042515E"/>
    <w:rsid w:val="0046438E"/>
    <w:rsid w:val="005159B0"/>
    <w:rsid w:val="00515B95"/>
    <w:rsid w:val="005B09C7"/>
    <w:rsid w:val="005F416F"/>
    <w:rsid w:val="0060388A"/>
    <w:rsid w:val="00651B19"/>
    <w:rsid w:val="0066657D"/>
    <w:rsid w:val="006914DA"/>
    <w:rsid w:val="006D34D6"/>
    <w:rsid w:val="006D40A2"/>
    <w:rsid w:val="007E3FB6"/>
    <w:rsid w:val="007F0C32"/>
    <w:rsid w:val="00891124"/>
    <w:rsid w:val="008B1DA0"/>
    <w:rsid w:val="008E54FA"/>
    <w:rsid w:val="00901C61"/>
    <w:rsid w:val="00912057"/>
    <w:rsid w:val="0095579F"/>
    <w:rsid w:val="00990DBD"/>
    <w:rsid w:val="00A02734"/>
    <w:rsid w:val="00A65446"/>
    <w:rsid w:val="00A7369D"/>
    <w:rsid w:val="00AE471E"/>
    <w:rsid w:val="00AF2F4A"/>
    <w:rsid w:val="00AF50BA"/>
    <w:rsid w:val="00B0037B"/>
    <w:rsid w:val="00B140B2"/>
    <w:rsid w:val="00B14208"/>
    <w:rsid w:val="00B26D39"/>
    <w:rsid w:val="00B42FC5"/>
    <w:rsid w:val="00B43D95"/>
    <w:rsid w:val="00B60E90"/>
    <w:rsid w:val="00C11B04"/>
    <w:rsid w:val="00C462DE"/>
    <w:rsid w:val="00C61D06"/>
    <w:rsid w:val="00C82115"/>
    <w:rsid w:val="00C95371"/>
    <w:rsid w:val="00CD6046"/>
    <w:rsid w:val="00D66B79"/>
    <w:rsid w:val="00D92F21"/>
    <w:rsid w:val="00DC26B7"/>
    <w:rsid w:val="00DF3948"/>
    <w:rsid w:val="00E401F8"/>
    <w:rsid w:val="00E51FD5"/>
    <w:rsid w:val="00E638E6"/>
    <w:rsid w:val="00F043FA"/>
    <w:rsid w:val="00F2733E"/>
    <w:rsid w:val="00F32C8C"/>
    <w:rsid w:val="00F5193B"/>
    <w:rsid w:val="00F667CC"/>
    <w:rsid w:val="00F66E59"/>
    <w:rsid w:val="00FD2B6E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AD1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053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95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6438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37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5371"/>
    <w:rPr>
      <w:rFonts w:ascii="Courier New" w:eastAsiaTheme="minorEastAsia" w:hAnsi="Courier New" w:cs="Courier New"/>
      <w:sz w:val="20"/>
      <w:szCs w:val="20"/>
    </w:rPr>
  </w:style>
  <w:style w:type="paragraph" w:customStyle="1" w:styleId="p1">
    <w:name w:val="p1"/>
    <w:basedOn w:val="Normal"/>
    <w:rsid w:val="00DC26B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C26B7"/>
  </w:style>
  <w:style w:type="character" w:customStyle="1" w:styleId="itemname">
    <w:name w:val="item_name"/>
    <w:basedOn w:val="DefaultParagraphFont"/>
    <w:rsid w:val="002B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docker.com/compose/django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ython.org/downloads/release/python-2713/" TargetMode="External"/><Relationship Id="rId6" Type="http://schemas.openxmlformats.org/officeDocument/2006/relationships/hyperlink" Target="https://raw.githubusercontent.com/Homebrew/install/master/install)" TargetMode="External"/><Relationship Id="rId7" Type="http://schemas.openxmlformats.org/officeDocument/2006/relationships/hyperlink" Target="https://www.enterprisedb.com/downloads/postgres-postgresql-downloads#macosx" TargetMode="External"/><Relationship Id="rId8" Type="http://schemas.openxmlformats.org/officeDocument/2006/relationships/hyperlink" Target="https://www.anaconda.com/download/#macos" TargetMode="External"/><Relationship Id="rId9" Type="http://schemas.openxmlformats.org/officeDocument/2006/relationships/hyperlink" Target="https://www.docker.com/community-edition" TargetMode="External"/><Relationship Id="rId10" Type="http://schemas.openxmlformats.org/officeDocument/2006/relationships/hyperlink" Target="http://localhost:8889/notebooks/Senior%20Project%20M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596</Words>
  <Characters>3402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FHDA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FHDA FHDA</dc:creator>
  <cp:keywords/>
  <dc:description/>
  <cp:lastModifiedBy>Roshan Patel</cp:lastModifiedBy>
  <cp:revision>58</cp:revision>
  <dcterms:created xsi:type="dcterms:W3CDTF">2017-11-30T01:57:00Z</dcterms:created>
  <dcterms:modified xsi:type="dcterms:W3CDTF">2017-11-30T05:10:00Z</dcterms:modified>
</cp:coreProperties>
</file>